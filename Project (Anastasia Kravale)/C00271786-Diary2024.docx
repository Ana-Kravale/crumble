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C13493" w:rsidP="161E6E26" w:rsidRDefault="00C13493" w14:paraId="0977EDD9" w14:textId="6A02358B">
      <w:pPr>
        <w:jc w:val="center"/>
        <w:rPr>
          <w:rFonts w:ascii="Arial" w:hAnsi="Arial" w:cs="Arial"/>
          <w:noProof/>
          <w:sz w:val="28"/>
          <w:szCs w:val="28"/>
        </w:rPr>
      </w:pPr>
    </w:p>
    <w:p w:rsidR="00C13493" w:rsidRDefault="00C13493" w14:paraId="7ED7A36A" w14:textId="7D20DE88">
      <w:pPr>
        <w:jc w:val="center"/>
        <w:rPr>
          <w:rFonts w:ascii="Arial" w:hAnsi="Arial" w:cs="Arial"/>
          <w:noProof/>
          <w:sz w:val="28"/>
        </w:rPr>
      </w:pPr>
    </w:p>
    <w:p w:rsidR="00C13493" w:rsidP="161E6E26" w:rsidRDefault="59C071C7" w14:paraId="2511D5DD" w14:textId="7A054D5F">
      <w:pPr>
        <w:jc w:val="center"/>
      </w:pPr>
      <w:r>
        <w:rPr>
          <w:noProof/>
        </w:rPr>
        <w:drawing>
          <wp:inline distT="0" distB="0" distL="0" distR="0" wp14:anchorId="081EB28F" wp14:editId="01E37441">
            <wp:extent cx="2434257" cy="1364198"/>
            <wp:effectExtent l="0" t="0" r="0" b="0"/>
            <wp:docPr id="66933368" name="Picture 6693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57" cy="13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C9DB9" w:rsidP="161E6E26" w:rsidRDefault="161C9DB9" w14:paraId="23584CD8" w14:textId="36E9454E">
      <w:pPr>
        <w:jc w:val="center"/>
      </w:pPr>
      <w:r>
        <w:rPr>
          <w:noProof/>
        </w:rPr>
        <w:drawing>
          <wp:inline distT="0" distB="0" distL="0" distR="0" wp14:anchorId="0B3AABDB" wp14:editId="58C3362A">
            <wp:extent cx="4572000" cy="1419225"/>
            <wp:effectExtent l="0" t="0" r="0" b="0"/>
            <wp:docPr id="1186743070" name="Picture 118674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C8" w:rsidP="00AF3222" w:rsidRDefault="008855C8" w14:paraId="4BF45F36" w14:textId="77777777">
      <w:pPr>
        <w:rPr>
          <w:rFonts w:ascii="Arial" w:hAnsi="Arial" w:cs="Arial"/>
          <w:noProof/>
          <w:sz w:val="28"/>
          <w:lang w:val="ga-IE"/>
        </w:rPr>
      </w:pPr>
    </w:p>
    <w:p w:rsidRPr="00D16DC1" w:rsidR="008855C8" w:rsidRDefault="008855C8" w14:paraId="78F56937" w14:textId="77777777">
      <w:pPr>
        <w:jc w:val="center"/>
        <w:rPr>
          <w:b/>
          <w:bCs/>
          <w:sz w:val="16"/>
          <w:szCs w:val="16"/>
          <w:lang w:val="ga-IE"/>
        </w:rPr>
      </w:pPr>
    </w:p>
    <w:p w:rsidRPr="001E736A" w:rsidR="00C511B3" w:rsidP="001E736A" w:rsidRDefault="4B3D262E" w14:paraId="5EB2BA60" w14:textId="2CA28C27">
      <w:pPr>
        <w:spacing w:line="259" w:lineRule="auto"/>
        <w:jc w:val="center"/>
        <w:rPr>
          <w:b/>
          <w:bCs/>
        </w:rPr>
      </w:pPr>
      <w:r w:rsidRPr="4B3D262E">
        <w:rPr>
          <w:rFonts w:ascii="Verdana" w:hAnsi="Verdana" w:eastAsia="Nimbus Sans L" w:cs="Arial"/>
          <w:b/>
          <w:bCs/>
          <w:sz w:val="52"/>
          <w:szCs w:val="52"/>
        </w:rPr>
        <w:t>B.Sc. in Interactive Digital Art and Design</w:t>
      </w:r>
    </w:p>
    <w:p w:rsidR="00D16DC1" w:rsidP="3C367230" w:rsidRDefault="00D16DC1" w14:paraId="59EFF84A" w14:textId="77777777">
      <w:pPr>
        <w:jc w:val="center"/>
        <w:rPr>
          <w:rFonts w:ascii="Verdana" w:hAnsi="Verdana"/>
          <w:b/>
          <w:bCs/>
          <w:sz w:val="48"/>
          <w:szCs w:val="48"/>
        </w:rPr>
      </w:pPr>
    </w:p>
    <w:p w:rsidRPr="001E736A" w:rsidR="008855C8" w:rsidP="161E6E26" w:rsidRDefault="008855C8" w14:paraId="14905224" w14:textId="7C1B0037">
      <w:pPr>
        <w:jc w:val="center"/>
        <w:rPr>
          <w:rFonts w:ascii="Verdana" w:hAnsi="Verdana"/>
          <w:b/>
          <w:bCs/>
          <w:sz w:val="44"/>
          <w:szCs w:val="44"/>
        </w:rPr>
      </w:pPr>
      <w:r w:rsidRPr="001E736A">
        <w:rPr>
          <w:rFonts w:ascii="Verdana" w:hAnsi="Verdana"/>
          <w:b/>
          <w:bCs/>
          <w:sz w:val="44"/>
          <w:szCs w:val="44"/>
        </w:rPr>
        <w:t>Academic Year 20</w:t>
      </w:r>
      <w:r w:rsidRPr="001E736A" w:rsidR="00B5613E">
        <w:rPr>
          <w:rFonts w:ascii="Verdana" w:hAnsi="Verdana"/>
          <w:b/>
          <w:bCs/>
          <w:sz w:val="44"/>
          <w:szCs w:val="44"/>
        </w:rPr>
        <w:t>2</w:t>
      </w:r>
      <w:r w:rsidRPr="001E736A" w:rsidR="00F82831">
        <w:rPr>
          <w:rFonts w:ascii="Verdana" w:hAnsi="Verdana"/>
          <w:b/>
          <w:bCs/>
          <w:sz w:val="44"/>
          <w:szCs w:val="44"/>
        </w:rPr>
        <w:t>3</w:t>
      </w:r>
      <w:r w:rsidRPr="001E736A" w:rsidR="00B96303">
        <w:rPr>
          <w:rFonts w:ascii="Verdana" w:hAnsi="Verdana"/>
          <w:b/>
          <w:bCs/>
          <w:sz w:val="44"/>
          <w:szCs w:val="44"/>
        </w:rPr>
        <w:t xml:space="preserve"> </w:t>
      </w:r>
      <w:r w:rsidRPr="001E736A">
        <w:rPr>
          <w:rFonts w:ascii="Verdana" w:hAnsi="Verdana"/>
          <w:b/>
          <w:bCs/>
          <w:sz w:val="44"/>
          <w:szCs w:val="44"/>
        </w:rPr>
        <w:t>/</w:t>
      </w:r>
      <w:r w:rsidRPr="001E736A" w:rsidR="00B96303">
        <w:rPr>
          <w:rFonts w:ascii="Verdana" w:hAnsi="Verdana"/>
          <w:b/>
          <w:bCs/>
          <w:sz w:val="44"/>
          <w:szCs w:val="44"/>
        </w:rPr>
        <w:t xml:space="preserve"> </w:t>
      </w:r>
      <w:r w:rsidRPr="001E736A">
        <w:rPr>
          <w:rFonts w:ascii="Verdana" w:hAnsi="Verdana"/>
          <w:b/>
          <w:bCs/>
          <w:sz w:val="44"/>
          <w:szCs w:val="44"/>
        </w:rPr>
        <w:t>20</w:t>
      </w:r>
      <w:r w:rsidRPr="001E736A" w:rsidR="00FF78EC">
        <w:rPr>
          <w:rFonts w:ascii="Verdana" w:hAnsi="Verdana"/>
          <w:b/>
          <w:bCs/>
          <w:sz w:val="44"/>
          <w:szCs w:val="44"/>
        </w:rPr>
        <w:t>2</w:t>
      </w:r>
      <w:r w:rsidRPr="001E736A" w:rsidR="00F82831">
        <w:rPr>
          <w:rFonts w:ascii="Verdana" w:hAnsi="Verdana"/>
          <w:b/>
          <w:bCs/>
          <w:sz w:val="44"/>
          <w:szCs w:val="44"/>
        </w:rPr>
        <w:t>4</w:t>
      </w:r>
    </w:p>
    <w:p w:rsidRPr="001E736A" w:rsidR="008855C8" w:rsidP="008855C8" w:rsidRDefault="008855C8" w14:paraId="7FABEB8B" w14:textId="77777777">
      <w:pPr>
        <w:rPr>
          <w:rFonts w:ascii="Verdana" w:hAnsi="Verdana" w:eastAsia="Nimbus Sans L" w:cs="Arial"/>
          <w:sz w:val="44"/>
          <w:szCs w:val="44"/>
          <w:lang w:val="ga-IE"/>
        </w:rPr>
      </w:pPr>
    </w:p>
    <w:p w:rsidRPr="001E736A" w:rsidR="008855C8" w:rsidP="008855C8" w:rsidRDefault="008855C8" w14:paraId="017823BE" w14:textId="77777777">
      <w:pPr>
        <w:jc w:val="center"/>
        <w:rPr>
          <w:rFonts w:ascii="Verdana" w:hAnsi="Verdana" w:eastAsia="Nimbus Sans L" w:cs="Arial"/>
          <w:b/>
          <w:color w:val="0070C0"/>
          <w:sz w:val="44"/>
          <w:szCs w:val="44"/>
        </w:rPr>
      </w:pPr>
      <w:r w:rsidRPr="001E736A">
        <w:rPr>
          <w:rFonts w:ascii="Verdana" w:hAnsi="Verdana" w:eastAsia="Nimbus Sans L" w:cs="Arial"/>
          <w:b/>
          <w:color w:val="0070C0"/>
          <w:sz w:val="44"/>
          <w:szCs w:val="44"/>
          <w:lang w:val="ga-IE"/>
        </w:rPr>
        <w:t>Project Diary &amp; Notebook</w:t>
      </w:r>
    </w:p>
    <w:p w:rsidRPr="00794527" w:rsidR="00794527" w:rsidP="001E736A" w:rsidRDefault="00794527" w14:paraId="0C5CF074" w14:textId="77777777">
      <w:pPr>
        <w:rPr>
          <w:lang w:val="ga-IE"/>
        </w:rPr>
      </w:pPr>
    </w:p>
    <w:p w:rsidRPr="00794527" w:rsidR="00B73A4F" w:rsidP="00794527" w:rsidRDefault="00B73A4F" w14:paraId="64813A3A" w14:textId="77777777">
      <w:pPr>
        <w:rPr>
          <w:rFonts w:ascii="Times New Roman" w:hAnsi="Times New Roman"/>
          <w:sz w:val="28"/>
          <w:szCs w:val="28"/>
        </w:rPr>
      </w:pPr>
    </w:p>
    <w:p w:rsidRPr="005746F6" w:rsidR="00B73A4F" w:rsidP="00316B38" w:rsidRDefault="00B73A4F" w14:paraId="4CA3A3BA" w14:textId="095CC2B0">
      <w:pPr>
        <w:ind w:left="1134"/>
        <w:rPr>
          <w:rFonts w:ascii="Verdana" w:hAnsi="Verdana"/>
          <w:sz w:val="28"/>
          <w:szCs w:val="28"/>
        </w:rPr>
      </w:pPr>
      <w:r w:rsidRPr="005746F6">
        <w:rPr>
          <w:rFonts w:ascii="Verdana" w:hAnsi="Verdana"/>
          <w:sz w:val="28"/>
          <w:szCs w:val="28"/>
        </w:rPr>
        <w:t>Name</w:t>
      </w:r>
      <w:r w:rsidRPr="005746F6" w:rsidR="00794527">
        <w:rPr>
          <w:rFonts w:ascii="Verdana" w:hAnsi="Verdana"/>
          <w:sz w:val="28"/>
          <w:szCs w:val="28"/>
          <w:lang w:val="ga-IE"/>
        </w:rPr>
        <w:t>:</w:t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 w:rsidR="00316B38">
        <w:rPr>
          <w:rFonts w:ascii="Verdana" w:hAnsi="Verdana"/>
          <w:sz w:val="28"/>
          <w:szCs w:val="28"/>
          <w:lang w:val="ga-IE"/>
        </w:rPr>
        <w:tab/>
      </w:r>
      <w:r w:rsidRPr="005746F6">
        <w:rPr>
          <w:rFonts w:ascii="Verdana" w:hAnsi="Verdana"/>
          <w:sz w:val="28"/>
          <w:szCs w:val="28"/>
        </w:rPr>
        <w:t>_</w:t>
      </w:r>
      <w:r w:rsidR="00594C96">
        <w:rPr>
          <w:rFonts w:ascii="Verdana" w:hAnsi="Verdana"/>
          <w:sz w:val="28"/>
          <w:szCs w:val="28"/>
        </w:rPr>
        <w:t xml:space="preserve"> Anastasia Kravale </w:t>
      </w:r>
      <w:r w:rsidRPr="005746F6">
        <w:rPr>
          <w:rFonts w:ascii="Verdana" w:hAnsi="Verdana"/>
          <w:sz w:val="28"/>
          <w:szCs w:val="28"/>
        </w:rPr>
        <w:t>_____________</w:t>
      </w:r>
    </w:p>
    <w:p w:rsidRPr="005746F6" w:rsidR="00B73A4F" w:rsidP="00316B38" w:rsidRDefault="00B73A4F" w14:paraId="3CCCFC8C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316B38" w:rsidRDefault="00B73A4F" w14:paraId="1F0168DE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316B38" w:rsidRDefault="00653FE1" w14:paraId="1420D69B" w14:textId="46A582C6">
      <w:pPr>
        <w:ind w:left="1134"/>
        <w:rPr>
          <w:rFonts w:ascii="Verdana" w:hAnsi="Verdana"/>
          <w:sz w:val="28"/>
          <w:szCs w:val="28"/>
        </w:rPr>
      </w:pPr>
      <w:r w:rsidRPr="005746F6">
        <w:rPr>
          <w:rFonts w:ascii="Verdana" w:hAnsi="Verdana"/>
          <w:sz w:val="28"/>
          <w:szCs w:val="28"/>
        </w:rPr>
        <w:t>Student ID</w:t>
      </w:r>
      <w:r w:rsidRPr="005746F6" w:rsidR="00794527">
        <w:rPr>
          <w:rFonts w:ascii="Verdana" w:hAnsi="Verdana"/>
          <w:sz w:val="28"/>
          <w:szCs w:val="28"/>
          <w:lang w:val="ga-IE"/>
        </w:rPr>
        <w:t>:</w:t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 w:rsidR="00B73A4F">
        <w:rPr>
          <w:rFonts w:ascii="Verdana" w:hAnsi="Verdana"/>
          <w:sz w:val="28"/>
          <w:szCs w:val="28"/>
        </w:rPr>
        <w:t>_</w:t>
      </w:r>
      <w:r w:rsidR="00594C96">
        <w:rPr>
          <w:rFonts w:ascii="Verdana" w:hAnsi="Verdana"/>
          <w:sz w:val="28"/>
          <w:szCs w:val="28"/>
        </w:rPr>
        <w:t xml:space="preserve"> C00271786 </w:t>
      </w:r>
      <w:r w:rsidRPr="005746F6" w:rsidR="00B73A4F">
        <w:rPr>
          <w:rFonts w:ascii="Verdana" w:hAnsi="Verdana"/>
          <w:sz w:val="28"/>
          <w:szCs w:val="28"/>
        </w:rPr>
        <w:t>__________________</w:t>
      </w:r>
    </w:p>
    <w:p w:rsidRPr="005746F6" w:rsidR="00B73A4F" w:rsidP="00316B38" w:rsidRDefault="00B73A4F" w14:paraId="4AD5B680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316B38" w:rsidRDefault="00B73A4F" w14:paraId="03C71D34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316B38" w:rsidRDefault="00B73A4F" w14:paraId="08B7F90F" w14:textId="5696BF8B">
      <w:pPr>
        <w:ind w:left="1134"/>
        <w:rPr>
          <w:rFonts w:ascii="Verdana" w:hAnsi="Verdana"/>
          <w:sz w:val="28"/>
          <w:szCs w:val="28"/>
        </w:rPr>
      </w:pPr>
      <w:r w:rsidRPr="005746F6">
        <w:rPr>
          <w:rFonts w:ascii="Verdana" w:hAnsi="Verdana"/>
          <w:sz w:val="28"/>
          <w:szCs w:val="28"/>
        </w:rPr>
        <w:t>Supervisor</w:t>
      </w:r>
      <w:r w:rsidRPr="005746F6" w:rsidR="00794527">
        <w:rPr>
          <w:rFonts w:ascii="Verdana" w:hAnsi="Verdana"/>
          <w:sz w:val="28"/>
          <w:szCs w:val="28"/>
          <w:lang w:val="ga-IE"/>
        </w:rPr>
        <w:t>:</w:t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>
        <w:rPr>
          <w:rFonts w:ascii="Verdana" w:hAnsi="Verdana"/>
          <w:sz w:val="28"/>
          <w:szCs w:val="28"/>
        </w:rPr>
        <w:t xml:space="preserve"> </w:t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>
        <w:rPr>
          <w:rFonts w:ascii="Verdana" w:hAnsi="Verdana"/>
          <w:sz w:val="28"/>
          <w:szCs w:val="28"/>
        </w:rPr>
        <w:t>_</w:t>
      </w:r>
      <w:r w:rsidR="00594C96">
        <w:rPr>
          <w:rFonts w:ascii="Verdana" w:hAnsi="Verdana"/>
          <w:sz w:val="28"/>
          <w:szCs w:val="28"/>
        </w:rPr>
        <w:t xml:space="preserve"> Roxanne </w:t>
      </w:r>
      <w:proofErr w:type="spellStart"/>
      <w:r w:rsidR="00594C96">
        <w:rPr>
          <w:rFonts w:ascii="Verdana" w:hAnsi="Verdana"/>
          <w:sz w:val="28"/>
          <w:szCs w:val="28"/>
        </w:rPr>
        <w:t>Burchartz</w:t>
      </w:r>
      <w:proofErr w:type="spellEnd"/>
      <w:r w:rsidR="00594C96">
        <w:rPr>
          <w:rFonts w:ascii="Verdana" w:hAnsi="Verdana"/>
          <w:sz w:val="28"/>
          <w:szCs w:val="28"/>
        </w:rPr>
        <w:t xml:space="preserve"> </w:t>
      </w:r>
      <w:r w:rsidRPr="005746F6">
        <w:rPr>
          <w:rFonts w:ascii="Verdana" w:hAnsi="Verdana"/>
          <w:sz w:val="28"/>
          <w:szCs w:val="28"/>
        </w:rPr>
        <w:t>____________</w:t>
      </w:r>
    </w:p>
    <w:p w:rsidRPr="005746F6" w:rsidR="00B73A4F" w:rsidP="00316B38" w:rsidRDefault="00B73A4F" w14:paraId="14DA6B86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316B38" w:rsidRDefault="00B73A4F" w14:paraId="1A5BBA91" w14:textId="77777777">
      <w:pPr>
        <w:ind w:left="1134"/>
        <w:rPr>
          <w:rFonts w:ascii="Verdana" w:hAnsi="Verdana"/>
          <w:sz w:val="28"/>
          <w:szCs w:val="28"/>
        </w:rPr>
      </w:pPr>
    </w:p>
    <w:p w:rsidRPr="005746F6" w:rsidR="00B73A4F" w:rsidP="00594C96" w:rsidRDefault="00B73A4F" w14:paraId="4C10F9B5" w14:textId="73B23F4F">
      <w:pPr>
        <w:ind w:left="1134"/>
        <w:rPr>
          <w:rFonts w:ascii="Verdana" w:hAnsi="Verdana"/>
          <w:sz w:val="28"/>
          <w:szCs w:val="28"/>
        </w:rPr>
      </w:pPr>
      <w:r w:rsidRPr="005746F6">
        <w:rPr>
          <w:rFonts w:ascii="Verdana" w:hAnsi="Verdana"/>
          <w:sz w:val="28"/>
          <w:szCs w:val="28"/>
        </w:rPr>
        <w:t>Project Title</w:t>
      </w:r>
      <w:r w:rsidRPr="005746F6" w:rsidR="00794527">
        <w:rPr>
          <w:rFonts w:ascii="Verdana" w:hAnsi="Verdana"/>
          <w:sz w:val="28"/>
          <w:szCs w:val="28"/>
          <w:lang w:val="ga-IE"/>
        </w:rPr>
        <w:t>:</w:t>
      </w:r>
      <w:r w:rsidRPr="005746F6" w:rsidR="00794527">
        <w:rPr>
          <w:rFonts w:ascii="Verdana" w:hAnsi="Verdana"/>
          <w:sz w:val="28"/>
          <w:szCs w:val="28"/>
          <w:lang w:val="ga-IE"/>
        </w:rPr>
        <w:tab/>
      </w:r>
      <w:r w:rsidRPr="005746F6">
        <w:rPr>
          <w:rFonts w:ascii="Verdana" w:hAnsi="Verdana"/>
          <w:sz w:val="28"/>
          <w:szCs w:val="28"/>
        </w:rPr>
        <w:t>_</w:t>
      </w:r>
      <w:r w:rsidR="00594C96">
        <w:rPr>
          <w:rFonts w:ascii="Verdana" w:hAnsi="Verdana"/>
          <w:sz w:val="28"/>
          <w:szCs w:val="28"/>
        </w:rPr>
        <w:t xml:space="preserve"> </w:t>
      </w:r>
      <w:r w:rsidRPr="00594C96" w:rsidR="00594C96">
        <w:rPr>
          <w:rFonts w:ascii="Verdana" w:hAnsi="Verdana"/>
        </w:rPr>
        <w:t>’The Big Pitcher’ Dingle Animation Festival</w:t>
      </w:r>
    </w:p>
    <w:p w:rsidRPr="00794527" w:rsidR="00B73A4F" w:rsidP="00794527" w:rsidRDefault="00B73A4F" w14:paraId="424874F6" w14:textId="77777777">
      <w:pPr>
        <w:rPr>
          <w:rFonts w:ascii="Times New Roman" w:hAnsi="Times New Roman"/>
          <w:sz w:val="28"/>
          <w:szCs w:val="28"/>
        </w:rPr>
      </w:pPr>
    </w:p>
    <w:p w:rsidR="00B73A4F" w:rsidP="001E736A" w:rsidRDefault="00B73A4F" w14:paraId="179CC5F5" w14:textId="77777777">
      <w:pPr>
        <w:pStyle w:val="Heading1"/>
        <w:numPr>
          <w:ilvl w:val="0"/>
          <w:numId w:val="0"/>
        </w:numPr>
      </w:pPr>
    </w:p>
    <w:p w:rsidR="00B73A4F" w:rsidP="008855C8" w:rsidRDefault="008855C8" w14:paraId="746302F8" w14:textId="77777777">
      <w:pPr>
        <w:numPr>
          <w:ilvl w:val="0"/>
          <w:numId w:val="1"/>
        </w:numPr>
        <w:jc w:val="center"/>
        <w:rPr>
          <w:b/>
          <w:bCs/>
          <w:lang w:val="ga-IE"/>
        </w:rPr>
      </w:pPr>
      <w:r>
        <w:rPr>
          <w:b/>
          <w:bCs/>
        </w:rPr>
        <w:t>This is an important Document – Do not lose it!</w:t>
      </w:r>
    </w:p>
    <w:p w:rsidRPr="008855C8" w:rsidR="00DA11AF" w:rsidP="008855C8" w:rsidRDefault="00DA11AF" w14:paraId="1575E26D" w14:textId="77777777">
      <w:pPr>
        <w:numPr>
          <w:ilvl w:val="0"/>
          <w:numId w:val="1"/>
        </w:numPr>
        <w:jc w:val="center"/>
        <w:rPr>
          <w:b/>
          <w:bCs/>
          <w:lang w:val="ga-IE"/>
        </w:rPr>
      </w:pPr>
    </w:p>
    <w:p w:rsidRPr="00830534" w:rsidR="00830534" w:rsidP="00830534" w:rsidRDefault="00830534" w14:paraId="667C2CAA" w14:textId="77777777">
      <w:pPr>
        <w:numPr>
          <w:ilvl w:val="0"/>
          <w:numId w:val="1"/>
        </w:numPr>
        <w:shd w:val="clear" w:color="auto" w:fill="FFFFFF"/>
        <w:spacing w:after="150" w:line="300" w:lineRule="atLeast"/>
        <w:jc w:val="center"/>
        <w:rPr>
          <w:rFonts w:ascii="Calibri" w:hAnsi="Calibri" w:eastAsia="Times New Roman" w:cs="Calibri"/>
          <w:b/>
          <w:sz w:val="40"/>
          <w:szCs w:val="40"/>
          <w:lang w:val="ga-IE"/>
        </w:rPr>
      </w:pPr>
    </w:p>
    <w:p w:rsidRPr="00C80DBB" w:rsidR="008879A9" w:rsidP="00C80DBB" w:rsidRDefault="008879A9" w14:paraId="20930FCD" w14:textId="77777777">
      <w:pPr>
        <w:numPr>
          <w:ilvl w:val="0"/>
          <w:numId w:val="1"/>
        </w:numPr>
        <w:ind w:right="-568"/>
        <w:rPr>
          <w:rFonts w:ascii="Calibri" w:hAnsi="Calibri" w:cs="Calibri"/>
          <w:b/>
          <w:bCs/>
          <w:lang w:val="ga-IE"/>
        </w:rPr>
      </w:pPr>
    </w:p>
    <w:p w:rsidRPr="00F53E96" w:rsidR="00F53E96" w:rsidP="00F53E96" w:rsidRDefault="4A23A9B2" w14:paraId="44D1DCED" w14:textId="77777777">
      <w:pPr>
        <w:keepNext/>
        <w:numPr>
          <w:ilvl w:val="0"/>
          <w:numId w:val="1"/>
        </w:numPr>
        <w:tabs>
          <w:tab w:val="left" w:pos="0"/>
        </w:tabs>
        <w:spacing w:before="240" w:after="120"/>
        <w:jc w:val="center"/>
        <w:outlineLvl w:val="0"/>
        <w:rPr>
          <w:rFonts w:ascii="Times New Roman" w:hAnsi="Times New Roman" w:eastAsia="DejaVu Sans" w:cs="DejaVu Sans"/>
          <w:b/>
          <w:bCs/>
          <w:sz w:val="32"/>
          <w:szCs w:val="32"/>
          <w:lang w:val="en-US"/>
        </w:rPr>
      </w:pPr>
      <w:r w:rsidRPr="01E37441">
        <w:rPr>
          <w:rFonts w:ascii="Arial" w:hAnsi="Arial" w:eastAsia="DejaVu Sans" w:cs="DejaVu Sans"/>
          <w:b/>
          <w:bCs/>
          <w:sz w:val="32"/>
          <w:szCs w:val="32"/>
          <w:lang w:val="en-US"/>
        </w:rPr>
        <w:t>Schedule of Dates and Project Deliverables</w:t>
      </w:r>
    </w:p>
    <w:p w:rsidR="00442215" w:rsidP="00F53E96" w:rsidRDefault="00442215" w14:paraId="2D486120" w14:textId="3B48C2B9">
      <w:pPr>
        <w:jc w:val="center"/>
        <w:rPr>
          <w:rFonts w:ascii="Times New Roman" w:hAnsi="Times New Roman" w:eastAsia="DejaVu Sans Mono" w:cs="DejaVu Sans Mono"/>
          <w:sz w:val="20"/>
          <w:szCs w:val="20"/>
          <w:lang w:val="en-US"/>
        </w:rPr>
      </w:pPr>
    </w:p>
    <w:p w:rsidR="00442215" w:rsidP="00F53E96" w:rsidRDefault="00442215" w14:paraId="4CC2C17F" w14:textId="77777777">
      <w:pPr>
        <w:jc w:val="center"/>
        <w:rPr>
          <w:rFonts w:ascii="Times New Roman" w:hAnsi="Times New Roman" w:eastAsia="DejaVu Sans Mono" w:cs="DejaVu Sans Mono"/>
          <w:sz w:val="20"/>
          <w:szCs w:val="20"/>
          <w:lang w:val="en-US"/>
        </w:rPr>
      </w:pPr>
    </w:p>
    <w:p w:rsidRPr="00C80DBB" w:rsidR="00C80DBB" w:rsidP="01E37441" w:rsidRDefault="000A3B18" w14:paraId="53D2160C" w14:textId="7B7C12AA">
      <w:pPr>
        <w:numPr>
          <w:ilvl w:val="0"/>
          <w:numId w:val="1"/>
        </w:numPr>
        <w:shd w:val="clear" w:color="auto" w:fill="FFFFFF" w:themeFill="background1"/>
        <w:spacing w:after="150" w:line="300" w:lineRule="atLeast"/>
        <w:jc w:val="center"/>
      </w:pPr>
      <w:r>
        <w:rPr>
          <w:noProof/>
        </w:rPr>
        <w:drawing>
          <wp:inline distT="0" distB="0" distL="0" distR="0" wp14:anchorId="61E4FFFD" wp14:editId="2440B871">
            <wp:extent cx="6479540" cy="2837815"/>
            <wp:effectExtent l="0" t="0" r="0" b="0"/>
            <wp:docPr id="21077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7298" name="Picture 21077672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0DBB" w:rsidR="00C80DBB" w:rsidP="00AF35AE" w:rsidRDefault="00C80DBB" w14:paraId="734FA6C3" w14:textId="77777777">
      <w:pPr>
        <w:numPr>
          <w:ilvl w:val="0"/>
          <w:numId w:val="1"/>
        </w:numPr>
        <w:shd w:val="clear" w:color="auto" w:fill="FFFFFF"/>
        <w:spacing w:after="150" w:line="300" w:lineRule="atLeast"/>
        <w:jc w:val="center"/>
        <w:rPr>
          <w:rFonts w:ascii="Calibri" w:hAnsi="Calibri" w:eastAsia="Times New Roman" w:cs="Calibri"/>
          <w:b/>
          <w:sz w:val="40"/>
          <w:szCs w:val="40"/>
          <w:lang w:val="ga-IE"/>
        </w:rPr>
      </w:pPr>
    </w:p>
    <w:p w:rsidRPr="00C80DBB" w:rsidR="00AF35AE" w:rsidP="4B3D262E" w:rsidRDefault="4B3D262E" w14:paraId="6BD61A97" w14:textId="79A18760">
      <w:pPr>
        <w:numPr>
          <w:ilvl w:val="0"/>
          <w:numId w:val="1"/>
        </w:numPr>
        <w:shd w:val="clear" w:color="auto" w:fill="FFFFFF" w:themeFill="background1"/>
        <w:spacing w:after="150" w:line="300" w:lineRule="atLeast"/>
        <w:jc w:val="center"/>
        <w:rPr>
          <w:rFonts w:ascii="Calibri" w:hAnsi="Calibri" w:eastAsia="Times New Roman" w:cs="Calibri"/>
          <w:b/>
          <w:bCs/>
          <w:sz w:val="40"/>
          <w:szCs w:val="40"/>
        </w:rPr>
      </w:pPr>
      <w:r w:rsidRPr="4B3D262E">
        <w:rPr>
          <w:rFonts w:ascii="Calibri" w:hAnsi="Calibri" w:eastAsia="Times New Roman" w:cs="Calibri"/>
          <w:b/>
          <w:bCs/>
          <w:sz w:val="40"/>
          <w:szCs w:val="40"/>
        </w:rPr>
        <w:t>IDAD Project Documents</w:t>
      </w:r>
    </w:p>
    <w:p w:rsidRPr="00AF35AE" w:rsidR="00C80DBB" w:rsidP="00C80DBB" w:rsidRDefault="00C80DBB" w14:paraId="6C63203A" w14:textId="77777777">
      <w:pPr>
        <w:shd w:val="clear" w:color="auto" w:fill="FFFFFF"/>
        <w:spacing w:after="150" w:line="300" w:lineRule="atLeast"/>
        <w:jc w:val="center"/>
        <w:rPr>
          <w:rFonts w:ascii="Calibri" w:hAnsi="Calibri" w:eastAsia="Times New Roman" w:cs="Calibri"/>
          <w:b/>
          <w:sz w:val="40"/>
          <w:szCs w:val="40"/>
          <w:lang w:val="ga-IE"/>
        </w:rPr>
      </w:pPr>
    </w:p>
    <w:p w:rsidRPr="00222285" w:rsidR="00AF35AE" w:rsidP="00AF35AE" w:rsidRDefault="00AF35AE" w14:paraId="0FC6FBE9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 xml:space="preserve">Proposal: 1 page </w:t>
      </w:r>
    </w:p>
    <w:p w:rsidRPr="00222285" w:rsidR="00AF35AE" w:rsidP="00AF35AE" w:rsidRDefault="00AF35AE" w14:paraId="5FBAC03B" w14:textId="77777777">
      <w:pPr>
        <w:pStyle w:val="PlainText"/>
        <w:numPr>
          <w:ilvl w:val="0"/>
          <w:numId w:val="1"/>
        </w:numPr>
        <w:rPr>
          <w:rFonts w:cs="Calibri"/>
          <w:sz w:val="24"/>
          <w:szCs w:val="24"/>
        </w:rPr>
      </w:pPr>
      <w:r w:rsidRPr="00222285">
        <w:rPr>
          <w:rFonts w:cs="Calibri"/>
          <w:sz w:val="24"/>
          <w:szCs w:val="24"/>
          <w:lang w:val="ga-IE"/>
        </w:rPr>
        <w:t>Specification of</w:t>
      </w:r>
      <w:r w:rsidRPr="00222285">
        <w:rPr>
          <w:rFonts w:cs="Calibri"/>
          <w:sz w:val="24"/>
          <w:szCs w:val="24"/>
        </w:rPr>
        <w:t xml:space="preserve"> the type of web presence to be modelled. Background of the pro</w:t>
      </w:r>
      <w:r>
        <w:rPr>
          <w:rFonts w:cs="Calibri"/>
          <w:sz w:val="24"/>
          <w:szCs w:val="24"/>
        </w:rPr>
        <w:t>posed Business environment / application.</w:t>
      </w:r>
    </w:p>
    <w:p w:rsidRPr="00222285" w:rsidR="00AF35AE" w:rsidP="00AF35AE" w:rsidRDefault="00AF35AE" w14:paraId="1A6D862E" w14:textId="77777777">
      <w:pPr>
        <w:pStyle w:val="PlainText"/>
        <w:numPr>
          <w:ilvl w:val="0"/>
          <w:numId w:val="1"/>
        </w:numPr>
        <w:rPr>
          <w:rFonts w:cs="Calibri"/>
          <w:sz w:val="24"/>
          <w:szCs w:val="24"/>
        </w:rPr>
      </w:pPr>
      <w:r w:rsidRPr="00222285">
        <w:rPr>
          <w:rFonts w:cs="Calibri"/>
          <w:sz w:val="24"/>
          <w:szCs w:val="24"/>
        </w:rPr>
        <w:t xml:space="preserve">Proposal should include a description of the entity intended to model as well as a reason (or reasons) for how the entity would benefit from having a web presence.  </w:t>
      </w:r>
    </w:p>
    <w:p w:rsidRPr="00222285" w:rsidR="00AF35AE" w:rsidP="00AF35AE" w:rsidRDefault="00AF35AE" w14:paraId="76C15804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</w:rPr>
      </w:pPr>
    </w:p>
    <w:p w:rsidRPr="00222285" w:rsidR="00AF35AE" w:rsidP="00AF35AE" w:rsidRDefault="00AF35AE" w14:paraId="725A9254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>Planning &amp; Research document: (5 marks)</w:t>
      </w:r>
    </w:p>
    <w:p w:rsidRPr="00222285" w:rsidR="00AF35AE" w:rsidP="00AF35AE" w:rsidRDefault="00AF35AE" w14:paraId="17AC8A8B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>Project plan &amp; timeline</w:t>
      </w:r>
    </w:p>
    <w:p w:rsidRPr="00222285" w:rsidR="00AF35AE" w:rsidP="00AF35AE" w:rsidRDefault="00AF35AE" w14:paraId="514BAADF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 xml:space="preserve">Platform choice, software stack choice, description existing system, similar existing sites, </w:t>
      </w:r>
    </w:p>
    <w:p w:rsidRPr="00222285" w:rsidR="00AF35AE" w:rsidP="00AF35AE" w:rsidRDefault="00AF35AE" w14:paraId="5EE70593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>Proposed outline site map (basic)</w:t>
      </w:r>
    </w:p>
    <w:p w:rsidRPr="00222285" w:rsidR="00AF35AE" w:rsidP="00AF35AE" w:rsidRDefault="00AF35AE" w14:paraId="5FCDCD10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</w:rPr>
      </w:pPr>
    </w:p>
    <w:p w:rsidRPr="00222285" w:rsidR="00AF35AE" w:rsidP="00AF35AE" w:rsidRDefault="00AF35AE" w14:paraId="7540D7E5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>Project Requirements &amp; Specification: (10 marks)</w:t>
      </w:r>
    </w:p>
    <w:p w:rsidR="00AF35AE" w:rsidP="00AF35AE" w:rsidRDefault="00AF35AE" w14:paraId="53A75A69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Overview of Business</w:t>
      </w:r>
    </w:p>
    <w:p w:rsidRPr="00222285" w:rsidR="00AF35AE" w:rsidP="00AF35AE" w:rsidRDefault="00AF35AE" w14:paraId="56444F7A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 xml:space="preserve">Project Objectives, User roles, </w:t>
      </w:r>
    </w:p>
    <w:p w:rsidRPr="00222285" w:rsidR="00AF35AE" w:rsidP="00AF35AE" w:rsidRDefault="00AF35AE" w14:paraId="15A9D34A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 xml:space="preserve">Functional requirements of each user: </w:t>
      </w:r>
    </w:p>
    <w:p w:rsidRPr="00222285" w:rsidR="00AF35AE" w:rsidP="00AF35AE" w:rsidRDefault="00AF35AE" w14:paraId="2F1B7ACD" w14:textId="77777777">
      <w:pPr>
        <w:numPr>
          <w:ilvl w:val="0"/>
          <w:numId w:val="1"/>
        </w:numPr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>Features &amp; functional specification for each user: List features &amp; purpose of features</w:t>
      </w:r>
    </w:p>
    <w:p w:rsidR="00AF35AE" w:rsidP="001E736A" w:rsidRDefault="00AF35AE" w14:paraId="4C42D7CC" w14:textId="77777777">
      <w:pPr>
        <w:spacing w:after="150" w:line="300" w:lineRule="atLeast"/>
        <w:rPr>
          <w:rFonts w:ascii="Calibri" w:hAnsi="Calibri" w:eastAsia="Times New Roman" w:cs="Calibri"/>
        </w:rPr>
      </w:pPr>
    </w:p>
    <w:p w:rsidRPr="00222285" w:rsidR="001E736A" w:rsidP="001E736A" w:rsidRDefault="001E736A" w14:paraId="5E383062" w14:textId="77777777">
      <w:pPr>
        <w:spacing w:after="150" w:line="300" w:lineRule="atLeast"/>
        <w:rPr>
          <w:rFonts w:ascii="Calibri" w:hAnsi="Calibri" w:eastAsia="Times New Roman" w:cs="Calibri"/>
        </w:rPr>
      </w:pPr>
    </w:p>
    <w:p w:rsidRPr="00222285" w:rsidR="00AF35AE" w:rsidP="00AF35AE" w:rsidRDefault="00AF35AE" w14:paraId="3B5D9855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>Design &amp; Storyboard: (10 marks)</w:t>
      </w:r>
    </w:p>
    <w:p w:rsidRPr="00222285" w:rsidR="00AF35AE" w:rsidP="00AF35AE" w:rsidRDefault="00AF35AE" w14:paraId="10A9CBF3" w14:textId="77777777">
      <w:pPr>
        <w:numPr>
          <w:ilvl w:val="0"/>
          <w:numId w:val="1"/>
        </w:numPr>
        <w:spacing w:line="300" w:lineRule="atLeast"/>
        <w:rPr>
          <w:rFonts w:ascii="Calibri" w:hAnsi="Calibri" w:eastAsia="Times New Roman" w:cs="Calibri"/>
        </w:rPr>
      </w:pPr>
      <w:r w:rsidRPr="00222285">
        <w:rPr>
          <w:rFonts w:ascii="Calibri" w:hAnsi="Calibri" w:eastAsia="Times New Roman" w:cs="Calibri"/>
        </w:rPr>
        <w:t>Content plan and flow, design specifications, Storyboard</w:t>
      </w:r>
    </w:p>
    <w:p w:rsidRPr="00222285" w:rsidR="00AF35AE" w:rsidP="00AF35AE" w:rsidRDefault="00AF35AE" w14:paraId="5D01DF4D" w14:textId="77777777">
      <w:pPr>
        <w:numPr>
          <w:ilvl w:val="0"/>
          <w:numId w:val="1"/>
        </w:numPr>
        <w:spacing w:line="300" w:lineRule="atLeast"/>
        <w:rPr>
          <w:rFonts w:ascii="Calibri" w:hAnsi="Calibri" w:eastAsia="Times New Roman" w:cs="Calibri"/>
        </w:rPr>
      </w:pPr>
    </w:p>
    <w:p w:rsidRPr="00222285" w:rsidR="00AF35AE" w:rsidP="00AF35AE" w:rsidRDefault="00AF35AE" w14:paraId="2BE06564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>Progress Presentation: (</w:t>
      </w:r>
      <w:r w:rsidRPr="00222285">
        <w:rPr>
          <w:rFonts w:ascii="Calibri" w:hAnsi="Calibri" w:eastAsia="Times New Roman" w:cs="Calibri"/>
          <w:b/>
          <w:lang w:val="ga-IE"/>
        </w:rPr>
        <w:t>10</w:t>
      </w:r>
      <w:r w:rsidRPr="00222285">
        <w:rPr>
          <w:rFonts w:ascii="Calibri" w:hAnsi="Calibri" w:eastAsia="Times New Roman" w:cs="Calibri"/>
          <w:b/>
        </w:rPr>
        <w:t xml:space="preserve"> marks)</w:t>
      </w:r>
    </w:p>
    <w:p w:rsidRPr="00222285" w:rsidR="00AF35AE" w:rsidP="00AF35AE" w:rsidRDefault="00AF35AE" w14:paraId="5A9E6DB1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222285">
        <w:rPr>
          <w:rFonts w:ascii="Calibri" w:hAnsi="Calibri" w:cs="Calibri"/>
        </w:rPr>
        <w:t>Brief Description of Project,</w:t>
      </w:r>
      <w:r w:rsidRPr="00222285">
        <w:rPr>
          <w:rFonts w:ascii="Calibri" w:hAnsi="Calibri" w:cs="Calibri"/>
          <w:lang w:val="ga-IE"/>
        </w:rPr>
        <w:t xml:space="preserve"> </w:t>
      </w:r>
      <w:r w:rsidRPr="00222285">
        <w:rPr>
          <w:rFonts w:ascii="Calibri" w:hAnsi="Calibri" w:cs="Calibri"/>
        </w:rPr>
        <w:t xml:space="preserve">work done so far, work you still </w:t>
      </w:r>
      <w:r w:rsidRPr="00222285">
        <w:rPr>
          <w:rFonts w:ascii="Calibri" w:hAnsi="Calibri" w:cs="Calibri"/>
          <w:lang w:val="ga-IE"/>
        </w:rPr>
        <w:t xml:space="preserve">have </w:t>
      </w:r>
      <w:r w:rsidRPr="00222285">
        <w:rPr>
          <w:rFonts w:ascii="Calibri" w:hAnsi="Calibri" w:cs="Calibri"/>
        </w:rPr>
        <w:t xml:space="preserve">to do, </w:t>
      </w:r>
      <w:r>
        <w:rPr>
          <w:rFonts w:ascii="Calibri" w:hAnsi="Calibri" w:cs="Calibri"/>
        </w:rPr>
        <w:t xml:space="preserve">Technology Options/Discussion, </w:t>
      </w:r>
      <w:r w:rsidRPr="00222285">
        <w:rPr>
          <w:rFonts w:ascii="Calibri" w:hAnsi="Calibri" w:cs="Calibri"/>
        </w:rPr>
        <w:t>Potential Issues/Challenges</w:t>
      </w:r>
    </w:p>
    <w:p w:rsidRPr="00222285" w:rsidR="00AF35AE" w:rsidP="00AF35AE" w:rsidRDefault="00AF35AE" w14:paraId="0AE2FA44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</w:p>
    <w:p w:rsidRPr="00222285" w:rsidR="00AF35AE" w:rsidP="00AF35AE" w:rsidRDefault="00AF35AE" w14:paraId="40A7C9CF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</w:rPr>
      </w:pPr>
      <w:r w:rsidRPr="00222285">
        <w:rPr>
          <w:rFonts w:ascii="Calibri" w:hAnsi="Calibri" w:eastAsia="Times New Roman" w:cs="Calibri"/>
          <w:b/>
        </w:rPr>
        <w:t>Project Final Report: (15 marks)</w:t>
      </w:r>
    </w:p>
    <w:p w:rsidRPr="00222285" w:rsidR="00AF35AE" w:rsidP="00AF35AE" w:rsidRDefault="00AF35AE" w14:paraId="7FF5F27F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222285">
        <w:rPr>
          <w:rFonts w:ascii="Calibri" w:hAnsi="Calibri" w:cs="Calibri"/>
        </w:rPr>
        <w:t>Description of Submitted Project, Description of Conformance to Specification and Design,</w:t>
      </w:r>
    </w:p>
    <w:p w:rsidRPr="00222285" w:rsidR="00AF35AE" w:rsidP="00AF35AE" w:rsidRDefault="00AF35AE" w14:paraId="1964EC59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222285">
        <w:rPr>
          <w:rFonts w:ascii="Calibri" w:hAnsi="Calibri" w:cs="Calibri"/>
        </w:rPr>
        <w:t xml:space="preserve">Description of Learning, </w:t>
      </w:r>
      <w:r>
        <w:rPr>
          <w:rFonts w:ascii="Calibri" w:hAnsi="Calibri" w:cs="Calibri"/>
        </w:rPr>
        <w:t xml:space="preserve">Scrum experience; </w:t>
      </w:r>
      <w:r w:rsidRPr="00222285">
        <w:rPr>
          <w:rFonts w:ascii="Calibri" w:hAnsi="Calibri" w:cs="Calibri"/>
        </w:rPr>
        <w:t xml:space="preserve">Full Review of Project </w:t>
      </w:r>
    </w:p>
    <w:p w:rsidRPr="00222285" w:rsidR="00AF35AE" w:rsidP="00AF35AE" w:rsidRDefault="00AF35AE" w14:paraId="4FCBCFB3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eastAsia="Times New Roman" w:cs="Calibri"/>
        </w:rPr>
      </w:pPr>
    </w:p>
    <w:p w:rsidRPr="00222285" w:rsidR="00AF35AE" w:rsidP="00AF35AE" w:rsidRDefault="00AF35AE" w14:paraId="58EBD6CD" w14:textId="77777777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  <w:lang w:val="ga-IE"/>
        </w:rPr>
      </w:pPr>
      <w:r w:rsidRPr="00222285">
        <w:rPr>
          <w:rFonts w:ascii="Calibri" w:hAnsi="Calibri" w:eastAsia="Times New Roman" w:cs="Calibri"/>
          <w:b/>
        </w:rPr>
        <w:t>Technical document: Admin</w:t>
      </w:r>
      <w:r w:rsidRPr="00222285">
        <w:rPr>
          <w:rFonts w:ascii="Calibri" w:hAnsi="Calibri" w:eastAsia="Times New Roman" w:cs="Calibri"/>
          <w:b/>
          <w:lang w:val="ga-IE"/>
        </w:rPr>
        <w:t xml:space="preserve"> &amp; Setup Guide</w:t>
      </w:r>
      <w:r w:rsidRPr="00222285">
        <w:rPr>
          <w:rFonts w:ascii="Calibri" w:hAnsi="Calibri" w:eastAsia="Times New Roman" w:cs="Calibri"/>
          <w:b/>
        </w:rPr>
        <w:t xml:space="preserve"> (10 marks) </w:t>
      </w:r>
    </w:p>
    <w:p w:rsidRPr="00222285" w:rsidR="00AF35AE" w:rsidP="00AF35AE" w:rsidRDefault="00AF35AE" w14:paraId="6A9C48F7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ga-IE"/>
        </w:rPr>
      </w:pPr>
      <w:r w:rsidRPr="00222285">
        <w:rPr>
          <w:rFonts w:ascii="Calibri" w:hAnsi="Calibri" w:cs="Calibri"/>
          <w:iCs/>
          <w:lang w:val="ga-IE"/>
        </w:rPr>
        <w:t>D</w:t>
      </w:r>
      <w:proofErr w:type="spellStart"/>
      <w:r w:rsidRPr="00222285">
        <w:rPr>
          <w:rFonts w:ascii="Calibri" w:hAnsi="Calibri" w:cs="Calibri"/>
          <w:iCs/>
        </w:rPr>
        <w:t>etailed</w:t>
      </w:r>
      <w:proofErr w:type="spellEnd"/>
      <w:r w:rsidRPr="00222285">
        <w:rPr>
          <w:rFonts w:ascii="Calibri" w:hAnsi="Calibri" w:cs="Calibri"/>
          <w:iCs/>
        </w:rPr>
        <w:t xml:space="preserve"> instructions </w:t>
      </w:r>
      <w:r w:rsidRPr="00222285">
        <w:rPr>
          <w:rFonts w:ascii="Calibri" w:hAnsi="Calibri" w:cs="Calibri"/>
        </w:rPr>
        <w:t xml:space="preserve">on how to </w:t>
      </w:r>
      <w:r w:rsidRPr="00222285">
        <w:rPr>
          <w:rFonts w:ascii="Calibri" w:hAnsi="Calibri" w:cs="Calibri"/>
          <w:b/>
          <w:bCs/>
        </w:rPr>
        <w:t>install</w:t>
      </w:r>
      <w:r w:rsidRPr="00222285">
        <w:rPr>
          <w:rFonts w:ascii="Calibri" w:hAnsi="Calibri" w:cs="Calibri"/>
        </w:rPr>
        <w:t xml:space="preserve">, </w:t>
      </w:r>
      <w:r w:rsidRPr="00222285">
        <w:rPr>
          <w:rFonts w:ascii="Calibri" w:hAnsi="Calibri" w:cs="Calibri"/>
          <w:b/>
          <w:bCs/>
        </w:rPr>
        <w:t>set-up</w:t>
      </w:r>
      <w:r w:rsidRPr="00222285">
        <w:rPr>
          <w:rFonts w:ascii="Calibri" w:hAnsi="Calibri" w:cs="Calibri"/>
        </w:rPr>
        <w:t xml:space="preserve">, </w:t>
      </w:r>
      <w:r w:rsidRPr="00222285">
        <w:rPr>
          <w:rFonts w:ascii="Calibri" w:hAnsi="Calibri" w:cs="Calibri"/>
          <w:b/>
          <w:bCs/>
        </w:rPr>
        <w:t xml:space="preserve">configure </w:t>
      </w:r>
      <w:r w:rsidRPr="00222285">
        <w:rPr>
          <w:rFonts w:ascii="Calibri" w:hAnsi="Calibri" w:cs="Calibri"/>
        </w:rPr>
        <w:t xml:space="preserve">and </w:t>
      </w:r>
      <w:r w:rsidRPr="00222285">
        <w:rPr>
          <w:rFonts w:ascii="Calibri" w:hAnsi="Calibri" w:cs="Calibri"/>
          <w:b/>
          <w:bCs/>
        </w:rPr>
        <w:t>use</w:t>
      </w:r>
      <w:r w:rsidRPr="00222285">
        <w:rPr>
          <w:rFonts w:ascii="Calibri" w:hAnsi="Calibri" w:cs="Calibri"/>
          <w:b/>
          <w:bCs/>
          <w:lang w:val="ga-IE"/>
        </w:rPr>
        <w:t xml:space="preserve"> </w:t>
      </w:r>
      <w:r w:rsidRPr="00222285">
        <w:rPr>
          <w:rFonts w:ascii="Calibri" w:hAnsi="Calibri" w:cs="Calibri"/>
          <w:lang w:val="ga-IE"/>
        </w:rPr>
        <w:t>the</w:t>
      </w:r>
      <w:r w:rsidRPr="00222285">
        <w:rPr>
          <w:rFonts w:ascii="Calibri" w:hAnsi="Calibri" w:cs="Calibri"/>
        </w:rPr>
        <w:t xml:space="preserve"> system.</w:t>
      </w:r>
    </w:p>
    <w:p w:rsidRPr="006E5D22" w:rsidR="00AF35AE" w:rsidP="00AF35AE" w:rsidRDefault="00AF35AE" w14:paraId="08A82B69" w14:textId="77777777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ga-IE"/>
        </w:rPr>
      </w:pPr>
    </w:p>
    <w:p w:rsidRPr="00222285" w:rsidR="00AF35AE" w:rsidP="4B3D262E" w:rsidRDefault="4B3D262E" w14:paraId="36962267" w14:textId="25AFA269">
      <w:pPr>
        <w:numPr>
          <w:ilvl w:val="0"/>
          <w:numId w:val="1"/>
        </w:numPr>
        <w:spacing w:after="150" w:line="300" w:lineRule="atLeast"/>
        <w:rPr>
          <w:rFonts w:ascii="Calibri" w:hAnsi="Calibri" w:eastAsia="Times New Roman" w:cs="Calibri"/>
          <w:b/>
          <w:bCs/>
        </w:rPr>
      </w:pPr>
      <w:r w:rsidRPr="4B3D262E">
        <w:rPr>
          <w:rFonts w:ascii="Calibri" w:hAnsi="Calibri" w:eastAsia="Times New Roman" w:cs="Calibri"/>
          <w:b/>
          <w:bCs/>
        </w:rPr>
        <w:t xml:space="preserve">Project Management: Stand Up Meetings and Diary (10 marks) </w:t>
      </w:r>
    </w:p>
    <w:p w:rsidR="00AF35AE" w:rsidP="00AF35AE" w:rsidRDefault="00AF35AE" w14:paraId="38B2994B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Calibri" w:hAnsi="Calibri" w:cs="Calibri"/>
          <w:iCs/>
          <w:lang w:val="ga-IE"/>
        </w:rPr>
      </w:pPr>
      <w:r w:rsidRPr="00222285">
        <w:rPr>
          <w:rFonts w:ascii="Calibri" w:hAnsi="Calibri" w:cs="Calibri"/>
          <w:iCs/>
          <w:lang w:val="ga-IE"/>
        </w:rPr>
        <w:t>Evidence that the project process was executed effectively and effeciently through all the stages through to final production.</w:t>
      </w:r>
    </w:p>
    <w:p w:rsidR="00AF35AE" w:rsidP="00AF35AE" w:rsidRDefault="00AF35AE" w14:paraId="36AF9DDA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Calibri" w:hAnsi="Calibri" w:cs="Calibri"/>
          <w:iCs/>
          <w:lang w:val="ga-IE"/>
        </w:rPr>
      </w:pPr>
    </w:p>
    <w:p w:rsidRPr="00222285" w:rsidR="00AF35AE" w:rsidP="00AF35AE" w:rsidRDefault="00AF35AE" w14:paraId="0A47723D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Calibri" w:hAnsi="Calibri" w:cs="Calibri"/>
        </w:rPr>
      </w:pPr>
    </w:p>
    <w:p w:rsidR="00AF35AE" w:rsidP="00AF35AE" w:rsidRDefault="00AF35AE" w14:paraId="71F650EB" w14:textId="77777777">
      <w:pPr>
        <w:numPr>
          <w:ilvl w:val="0"/>
          <w:numId w:val="1"/>
        </w:numPr>
        <w:ind w:right="-568"/>
        <w:rPr>
          <w:rFonts w:ascii="Calibri" w:hAnsi="Calibri" w:cs="Calibri"/>
          <w:b/>
          <w:bCs/>
          <w:lang w:val="ga-IE"/>
        </w:rPr>
      </w:pPr>
      <w:r w:rsidRPr="00222285">
        <w:rPr>
          <w:rFonts w:ascii="Calibri" w:hAnsi="Calibri" w:cs="Calibri"/>
          <w:b/>
          <w:bCs/>
          <w:lang w:val="ga-IE"/>
        </w:rPr>
        <w:t>Full rubric will be available in a separate document.</w:t>
      </w:r>
    </w:p>
    <w:p w:rsidR="00653FE1" w:rsidP="00653FE1" w:rsidRDefault="00653FE1" w14:paraId="118B4182" w14:textId="77777777">
      <w:pPr>
        <w:jc w:val="center"/>
        <w:rPr>
          <w:rFonts w:ascii="Calibri" w:hAnsi="Calibri" w:cs="Calibri"/>
          <w:b/>
          <w:bCs/>
          <w:lang w:val="ga-IE"/>
        </w:rPr>
      </w:pPr>
    </w:p>
    <w:p w:rsidR="00653FE1" w:rsidP="001E736A" w:rsidRDefault="00653FE1" w14:paraId="517284E4" w14:textId="77777777">
      <w:pPr>
        <w:pStyle w:val="Heading1"/>
        <w:numPr>
          <w:ilvl w:val="0"/>
          <w:numId w:val="0"/>
        </w:numPr>
        <w:rPr>
          <w:rFonts w:ascii="Calibri" w:hAnsi="Calibri" w:cs="Arial"/>
          <w:b w:val="0"/>
          <w:bCs w:val="0"/>
          <w:sz w:val="36"/>
          <w:szCs w:val="36"/>
        </w:rPr>
      </w:pPr>
    </w:p>
    <w:p w:rsidR="001E736A" w:rsidP="001E736A" w:rsidRDefault="001E736A" w14:paraId="19ECFBF9" w14:textId="77777777">
      <w:pPr>
        <w:pStyle w:val="BodyText"/>
      </w:pPr>
    </w:p>
    <w:p w:rsidR="001E736A" w:rsidP="001E736A" w:rsidRDefault="001E736A" w14:paraId="7E2DCC7E" w14:textId="77777777">
      <w:pPr>
        <w:pStyle w:val="BodyText"/>
      </w:pPr>
    </w:p>
    <w:p w:rsidR="001E736A" w:rsidP="001E736A" w:rsidRDefault="001E736A" w14:paraId="46ACF258" w14:textId="77777777">
      <w:pPr>
        <w:pStyle w:val="BodyText"/>
      </w:pPr>
    </w:p>
    <w:p w:rsidR="001E736A" w:rsidP="001E736A" w:rsidRDefault="001E736A" w14:paraId="0A5A0A29" w14:textId="77777777">
      <w:pPr>
        <w:pStyle w:val="BodyText"/>
      </w:pPr>
    </w:p>
    <w:p w:rsidR="001E736A" w:rsidP="001E736A" w:rsidRDefault="001E736A" w14:paraId="4E36D340" w14:textId="77777777">
      <w:pPr>
        <w:pStyle w:val="BodyText"/>
      </w:pPr>
    </w:p>
    <w:p w:rsidR="001E736A" w:rsidP="001E736A" w:rsidRDefault="001E736A" w14:paraId="183A2BBC" w14:textId="77777777">
      <w:pPr>
        <w:pStyle w:val="BodyText"/>
      </w:pPr>
    </w:p>
    <w:p w:rsidR="001E736A" w:rsidP="001E736A" w:rsidRDefault="001E736A" w14:paraId="1923259A" w14:textId="77777777">
      <w:pPr>
        <w:pStyle w:val="BodyText"/>
      </w:pPr>
    </w:p>
    <w:p w:rsidR="001E736A" w:rsidP="001E736A" w:rsidRDefault="001E736A" w14:paraId="10F11483" w14:textId="77777777">
      <w:pPr>
        <w:pStyle w:val="BodyText"/>
      </w:pPr>
    </w:p>
    <w:p w:rsidR="001E736A" w:rsidP="001E736A" w:rsidRDefault="001E736A" w14:paraId="79675C9A" w14:textId="77777777">
      <w:pPr>
        <w:pStyle w:val="BodyText"/>
      </w:pPr>
    </w:p>
    <w:p w:rsidR="001E736A" w:rsidP="001E736A" w:rsidRDefault="001E736A" w14:paraId="146A63E3" w14:textId="77777777">
      <w:pPr>
        <w:pStyle w:val="BodyText"/>
      </w:pPr>
    </w:p>
    <w:p w:rsidR="001E736A" w:rsidP="001E736A" w:rsidRDefault="001E736A" w14:paraId="5A17838A" w14:textId="77777777">
      <w:pPr>
        <w:pStyle w:val="BodyText"/>
      </w:pPr>
    </w:p>
    <w:p w:rsidRPr="001E736A" w:rsidR="001E736A" w:rsidP="001E736A" w:rsidRDefault="001E736A" w14:paraId="48FE00F1" w14:textId="77777777">
      <w:pPr>
        <w:pStyle w:val="BodyText"/>
      </w:pPr>
    </w:p>
    <w:p w:rsidRPr="00653FE1" w:rsidR="00653FE1" w:rsidP="33414C1B" w:rsidRDefault="00653FE1" w14:paraId="3160ECD4" w14:textId="77777777" w14:noSpellErr="1">
      <w:pPr>
        <w:pStyle w:val="Heading1"/>
        <w:numPr>
          <w:numId w:val="0"/>
        </w:numPr>
        <w:jc w:val="center"/>
        <w:rPr>
          <w:rFonts w:ascii="Calibri" w:hAnsi="Calibri" w:cs="Arial"/>
          <w:b w:val="0"/>
          <w:bCs w:val="0"/>
          <w:sz w:val="36"/>
          <w:szCs w:val="36"/>
        </w:rPr>
      </w:pPr>
    </w:p>
    <w:p w:rsidR="33414C1B" w:rsidP="33414C1B" w:rsidRDefault="33414C1B" w14:paraId="632EFA3E" w14:textId="682C4D97">
      <w:pPr>
        <w:pStyle w:val="BodyText"/>
      </w:pPr>
    </w:p>
    <w:p w:rsidR="33414C1B" w:rsidP="33414C1B" w:rsidRDefault="33414C1B" w14:paraId="604AA5E0" w14:textId="74717109">
      <w:pPr>
        <w:pStyle w:val="BodyText"/>
      </w:pPr>
    </w:p>
    <w:p w:rsidR="33414C1B" w:rsidP="33414C1B" w:rsidRDefault="33414C1B" w14:paraId="1D0FB1E1" w14:textId="6924D51C">
      <w:pPr>
        <w:pStyle w:val="BodyText"/>
      </w:pPr>
    </w:p>
    <w:p w:rsidR="33414C1B" w:rsidP="33414C1B" w:rsidRDefault="33414C1B" w14:paraId="046923B1" w14:textId="4DC10447">
      <w:pPr>
        <w:pStyle w:val="BodyText"/>
      </w:pPr>
    </w:p>
    <w:p w:rsidR="33414C1B" w:rsidP="33414C1B" w:rsidRDefault="33414C1B" w14:paraId="0CE6F0FC" w14:textId="7DAAB010">
      <w:pPr>
        <w:pStyle w:val="BodyText"/>
      </w:pPr>
    </w:p>
    <w:p w:rsidR="33414C1B" w:rsidP="33414C1B" w:rsidRDefault="33414C1B" w14:paraId="200DD3C4" w14:textId="1B6B06F6">
      <w:pPr>
        <w:pStyle w:val="BodyText"/>
      </w:pPr>
    </w:p>
    <w:p w:rsidR="33414C1B" w:rsidP="33414C1B" w:rsidRDefault="33414C1B" w14:paraId="225F9CC8" w14:textId="0DA2A40F">
      <w:pPr>
        <w:pStyle w:val="BodyText"/>
      </w:pPr>
    </w:p>
    <w:p w:rsidR="33414C1B" w:rsidP="33414C1B" w:rsidRDefault="33414C1B" w14:paraId="02823DBF" w14:textId="3B00E354">
      <w:pPr>
        <w:pStyle w:val="BodyText"/>
      </w:pPr>
    </w:p>
    <w:p w:rsidR="33414C1B" w:rsidP="33414C1B" w:rsidRDefault="33414C1B" w14:paraId="4654164F" w14:textId="569E26DF">
      <w:pPr>
        <w:pStyle w:val="BodyText"/>
      </w:pPr>
    </w:p>
    <w:p w:rsidRPr="00DC40D6" w:rsidR="00653FE1" w:rsidP="00653FE1" w:rsidRDefault="00653FE1" w14:paraId="6E6A5E39" w14:textId="77777777">
      <w:pPr>
        <w:pStyle w:val="Heading1"/>
        <w:tabs>
          <w:tab w:val="left" w:pos="0"/>
        </w:tabs>
        <w:jc w:val="center"/>
        <w:rPr>
          <w:rFonts w:ascii="Calibri" w:hAnsi="Calibri" w:cs="Arial"/>
          <w:b w:val="0"/>
          <w:bCs w:val="0"/>
          <w:sz w:val="36"/>
          <w:szCs w:val="36"/>
        </w:rPr>
      </w:pPr>
      <w:r w:rsidRPr="33414C1B" w:rsidR="00653FE1">
        <w:rPr>
          <w:rFonts w:ascii="Calibri" w:hAnsi="Calibri" w:cs="Arial"/>
          <w:sz w:val="36"/>
          <w:szCs w:val="36"/>
        </w:rPr>
        <w:t>PROJECT DOCUMENTATION STANDARDS</w:t>
      </w:r>
    </w:p>
    <w:p w:rsidRPr="00DC40D6" w:rsidR="00653FE1" w:rsidP="00653FE1" w:rsidRDefault="00653FE1" w14:paraId="01ADAF6A" w14:textId="77777777">
      <w:pPr>
        <w:rPr>
          <w:rFonts w:ascii="Calibri" w:hAnsi="Calibri" w:cs="Arial"/>
          <w:sz w:val="26"/>
          <w:szCs w:val="26"/>
        </w:rPr>
      </w:pPr>
    </w:p>
    <w:p w:rsidRPr="00DC40D6" w:rsidR="00653FE1" w:rsidP="00653FE1" w:rsidRDefault="00653FE1" w14:paraId="7F2F2EF9" w14:textId="3AFBD0ED">
      <w:pPr>
        <w:rPr>
          <w:rFonts w:ascii="Calibri" w:hAnsi="Calibri" w:cs="Arial"/>
          <w:sz w:val="26"/>
          <w:szCs w:val="26"/>
        </w:rPr>
      </w:pPr>
      <w:r w:rsidRPr="00DC40D6">
        <w:rPr>
          <w:rFonts w:ascii="Calibri" w:hAnsi="Calibri" w:cs="Arial"/>
          <w:sz w:val="26"/>
          <w:szCs w:val="26"/>
        </w:rPr>
        <w:t xml:space="preserve">All documents submitted as part of the project are to be word </w:t>
      </w:r>
      <w:r w:rsidRPr="00DC40D6" w:rsidR="00914248">
        <w:rPr>
          <w:rFonts w:ascii="Calibri" w:hAnsi="Calibri" w:cs="Arial"/>
          <w:sz w:val="26"/>
          <w:szCs w:val="26"/>
        </w:rPr>
        <w:t>processed and</w:t>
      </w:r>
      <w:r w:rsidR="00A378D3">
        <w:rPr>
          <w:rFonts w:ascii="Calibri" w:hAnsi="Calibri" w:cs="Arial"/>
          <w:sz w:val="26"/>
          <w:szCs w:val="26"/>
        </w:rPr>
        <w:t xml:space="preserve"> submitted on-line</w:t>
      </w:r>
      <w:r w:rsidRPr="00DC40D6">
        <w:rPr>
          <w:rFonts w:ascii="Calibri" w:hAnsi="Calibri" w:cs="Arial"/>
          <w:sz w:val="26"/>
          <w:szCs w:val="26"/>
        </w:rPr>
        <w:t xml:space="preserve">.  </w:t>
      </w:r>
      <w:r w:rsidR="00322067">
        <w:rPr>
          <w:rFonts w:ascii="Calibri" w:hAnsi="Calibri" w:cs="Arial"/>
          <w:sz w:val="26"/>
          <w:szCs w:val="26"/>
        </w:rPr>
        <w:t xml:space="preserve">Upload links will be provided at </w:t>
      </w:r>
      <w:r w:rsidR="00914248">
        <w:rPr>
          <w:rFonts w:ascii="Calibri" w:hAnsi="Calibri" w:cs="Arial"/>
          <w:sz w:val="26"/>
          <w:szCs w:val="26"/>
        </w:rPr>
        <w:t xml:space="preserve">the </w:t>
      </w:r>
      <w:r w:rsidR="00322067">
        <w:rPr>
          <w:rFonts w:ascii="Calibri" w:hAnsi="Calibri" w:cs="Arial"/>
          <w:sz w:val="26"/>
          <w:szCs w:val="26"/>
        </w:rPr>
        <w:t>relevant deliverable date</w:t>
      </w:r>
      <w:r w:rsidR="00914248">
        <w:rPr>
          <w:rFonts w:ascii="Calibri" w:hAnsi="Calibri" w:cs="Arial"/>
          <w:sz w:val="26"/>
          <w:szCs w:val="26"/>
        </w:rPr>
        <w:t>s</w:t>
      </w:r>
      <w:r w:rsidR="00322067">
        <w:rPr>
          <w:rFonts w:ascii="Calibri" w:hAnsi="Calibri" w:cs="Arial"/>
          <w:sz w:val="26"/>
          <w:szCs w:val="26"/>
        </w:rPr>
        <w:t>.</w:t>
      </w:r>
    </w:p>
    <w:p w:rsidRPr="00DC40D6" w:rsidR="00653FE1" w:rsidP="00653FE1" w:rsidRDefault="00653FE1" w14:paraId="502A12E0" w14:textId="77777777">
      <w:pPr>
        <w:rPr>
          <w:rFonts w:ascii="Calibri" w:hAnsi="Calibri" w:cs="Arial"/>
          <w:sz w:val="26"/>
          <w:szCs w:val="26"/>
        </w:rPr>
      </w:pPr>
    </w:p>
    <w:p w:rsidRPr="00DC40D6" w:rsidR="00653FE1" w:rsidP="00653FE1" w:rsidRDefault="00653FE1" w14:paraId="7922F510" w14:textId="11E2F8B5">
      <w:pPr>
        <w:rPr>
          <w:rFonts w:ascii="Calibri" w:hAnsi="Calibri" w:cs="Arial"/>
          <w:sz w:val="26"/>
          <w:szCs w:val="26"/>
        </w:rPr>
      </w:pPr>
      <w:r w:rsidRPr="00DC40D6">
        <w:rPr>
          <w:rFonts w:ascii="Calibri" w:hAnsi="Calibri" w:cs="Arial"/>
          <w:sz w:val="26"/>
          <w:szCs w:val="26"/>
        </w:rPr>
        <w:t>The format of each document must conform to this specification:</w:t>
      </w:r>
    </w:p>
    <w:p w:rsidRPr="00DC40D6" w:rsidR="00653FE1" w:rsidP="00653FE1" w:rsidRDefault="00653FE1" w14:paraId="4D2050E9" w14:textId="77777777">
      <w:pPr>
        <w:rPr>
          <w:rFonts w:ascii="Calibri" w:hAnsi="Calibri" w:cs="Arial"/>
          <w:sz w:val="26"/>
          <w:szCs w:val="26"/>
        </w:rPr>
      </w:pPr>
    </w:p>
    <w:p w:rsidRPr="00DC40D6" w:rsidR="00653FE1" w:rsidP="00653FE1" w:rsidRDefault="00653FE1" w14:paraId="6BCCDC46" w14:textId="77777777">
      <w:pPr>
        <w:numPr>
          <w:ilvl w:val="0"/>
          <w:numId w:val="4"/>
        </w:numPr>
        <w:tabs>
          <w:tab w:val="left" w:pos="720"/>
        </w:tabs>
        <w:rPr>
          <w:rFonts w:ascii="Calibri" w:hAnsi="Calibri" w:cs="Arial"/>
          <w:sz w:val="26"/>
          <w:szCs w:val="26"/>
        </w:rPr>
      </w:pPr>
      <w:r w:rsidRPr="00DC40D6">
        <w:rPr>
          <w:rFonts w:ascii="Calibri" w:hAnsi="Calibri" w:cs="Arial"/>
          <w:sz w:val="26"/>
          <w:szCs w:val="26"/>
        </w:rPr>
        <w:t>Title Page: including your project title</w:t>
      </w:r>
      <w:r>
        <w:rPr>
          <w:rFonts w:ascii="Calibri" w:hAnsi="Calibri" w:cs="Arial"/>
          <w:sz w:val="26"/>
          <w:szCs w:val="26"/>
        </w:rPr>
        <w:t xml:space="preserve">, </w:t>
      </w:r>
      <w:r w:rsidRPr="00DC40D6">
        <w:rPr>
          <w:rFonts w:ascii="Calibri" w:hAnsi="Calibri" w:cs="Arial"/>
          <w:sz w:val="26"/>
          <w:szCs w:val="26"/>
        </w:rPr>
        <w:t>name, login-id, supervisor's name, and date of submission.</w:t>
      </w:r>
    </w:p>
    <w:p w:rsidR="00653FE1" w:rsidP="00653FE1" w:rsidRDefault="00653FE1" w14:paraId="2D2B5D45" w14:textId="77777777">
      <w:pPr>
        <w:numPr>
          <w:ilvl w:val="0"/>
          <w:numId w:val="4"/>
        </w:numPr>
        <w:tabs>
          <w:tab w:val="left" w:pos="720"/>
        </w:tabs>
        <w:rPr>
          <w:rFonts w:ascii="Calibri" w:hAnsi="Calibri" w:cs="Arial"/>
          <w:sz w:val="26"/>
          <w:szCs w:val="26"/>
        </w:rPr>
      </w:pPr>
      <w:r w:rsidRPr="00DC40D6">
        <w:rPr>
          <w:rFonts w:ascii="Calibri" w:hAnsi="Calibri" w:cs="Arial"/>
          <w:sz w:val="26"/>
          <w:szCs w:val="26"/>
        </w:rPr>
        <w:t>Table of Contents.</w:t>
      </w:r>
    </w:p>
    <w:p w:rsidRPr="00DC40D6" w:rsidR="00653FE1" w:rsidP="00653FE1" w:rsidRDefault="00653FE1" w14:paraId="73A5F302" w14:textId="77777777">
      <w:pPr>
        <w:numPr>
          <w:ilvl w:val="0"/>
          <w:numId w:val="4"/>
        </w:numPr>
        <w:tabs>
          <w:tab w:val="left" w:pos="720"/>
        </w:tabs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Introduction to the report</w:t>
      </w:r>
    </w:p>
    <w:p w:rsidRPr="00DC40D6" w:rsidR="00653FE1" w:rsidP="00653FE1" w:rsidRDefault="671B2169" w14:paraId="406896DA" w14:textId="77777777">
      <w:pPr>
        <w:numPr>
          <w:ilvl w:val="0"/>
          <w:numId w:val="4"/>
        </w:numPr>
        <w:tabs>
          <w:tab w:val="left" w:pos="720"/>
        </w:tabs>
        <w:rPr>
          <w:rFonts w:ascii="Calibri" w:hAnsi="Calibri" w:cs="Arial"/>
          <w:sz w:val="26"/>
          <w:szCs w:val="26"/>
        </w:rPr>
      </w:pPr>
      <w:r w:rsidRPr="01E37441">
        <w:rPr>
          <w:rFonts w:ascii="Calibri" w:hAnsi="Calibri" w:cs="Arial"/>
          <w:sz w:val="26"/>
          <w:szCs w:val="26"/>
        </w:rPr>
        <w:t xml:space="preserve">Page numbering (in a footer) is required on all pages </w:t>
      </w:r>
      <w:r w:rsidRPr="01E37441">
        <w:rPr>
          <w:rFonts w:ascii="Calibri" w:hAnsi="Calibri" w:cs="Arial"/>
          <w:i/>
          <w:iCs/>
          <w:sz w:val="26"/>
          <w:szCs w:val="26"/>
        </w:rPr>
        <w:t>except</w:t>
      </w:r>
      <w:r w:rsidRPr="01E37441">
        <w:rPr>
          <w:rFonts w:ascii="Calibri" w:hAnsi="Calibri" w:cs="Arial"/>
          <w:sz w:val="26"/>
          <w:szCs w:val="26"/>
        </w:rPr>
        <w:t xml:space="preserve"> the title page.</w:t>
      </w:r>
    </w:p>
    <w:p w:rsidRPr="00DC40D6" w:rsidR="00653FE1" w:rsidP="00653FE1" w:rsidRDefault="671B2169" w14:paraId="171345E0" w14:textId="77777777">
      <w:pPr>
        <w:numPr>
          <w:ilvl w:val="0"/>
          <w:numId w:val="4"/>
        </w:numPr>
        <w:tabs>
          <w:tab w:val="left" w:pos="720"/>
        </w:tabs>
        <w:rPr>
          <w:rFonts w:ascii="Calibri" w:hAnsi="Calibri" w:cs="Arial"/>
          <w:sz w:val="26"/>
          <w:szCs w:val="26"/>
        </w:rPr>
      </w:pPr>
      <w:r w:rsidRPr="01E37441">
        <w:rPr>
          <w:rFonts w:ascii="Calibri" w:hAnsi="Calibri" w:cs="Arial"/>
          <w:sz w:val="26"/>
          <w:szCs w:val="26"/>
        </w:rPr>
        <w:t xml:space="preserve">References and a bibliography are required for all material sourced from elsewhere (including printed works and material from the Internet).  The format of references is to conform to the published standards for the </w:t>
      </w:r>
      <w:r w:rsidRPr="01E37441">
        <w:rPr>
          <w:rFonts w:ascii="Calibri" w:hAnsi="Calibri" w:cs="Arial"/>
          <w:i/>
          <w:iCs/>
          <w:sz w:val="26"/>
          <w:szCs w:val="26"/>
        </w:rPr>
        <w:t>Department of Computing</w:t>
      </w:r>
      <w:r w:rsidRPr="01E37441">
        <w:rPr>
          <w:rFonts w:ascii="Calibri" w:hAnsi="Calibri" w:cs="Arial"/>
          <w:sz w:val="26"/>
          <w:szCs w:val="26"/>
        </w:rPr>
        <w:t>.</w:t>
      </w:r>
    </w:p>
    <w:p w:rsidRPr="00DC40D6" w:rsidR="00653FE1" w:rsidP="00653FE1" w:rsidRDefault="00653FE1" w14:paraId="596C704D" w14:textId="77777777">
      <w:pPr>
        <w:ind w:left="720"/>
        <w:rPr>
          <w:rFonts w:ascii="Calibri" w:hAnsi="Calibri" w:cs="Arial"/>
          <w:sz w:val="26"/>
          <w:szCs w:val="26"/>
        </w:rPr>
      </w:pPr>
    </w:p>
    <w:p w:rsidR="00653FE1" w:rsidP="00653FE1" w:rsidRDefault="00653FE1" w14:paraId="301D1037" w14:textId="1CBA515F">
      <w:pPr>
        <w:rPr>
          <w:rFonts w:ascii="Calibri" w:hAnsi="Calibri" w:cs="Arial"/>
          <w:sz w:val="26"/>
          <w:szCs w:val="26"/>
        </w:rPr>
      </w:pPr>
      <w:r w:rsidRPr="00DC40D6">
        <w:rPr>
          <w:rFonts w:ascii="Calibri" w:hAnsi="Calibri" w:cs="Arial"/>
          <w:sz w:val="26"/>
          <w:szCs w:val="26"/>
        </w:rPr>
        <w:t xml:space="preserve">Be sure to spell-check your documents </w:t>
      </w:r>
      <w:r w:rsidRPr="00DC40D6">
        <w:rPr>
          <w:rFonts w:ascii="Calibri" w:hAnsi="Calibri" w:cs="Arial"/>
          <w:i/>
          <w:iCs/>
          <w:sz w:val="26"/>
          <w:szCs w:val="26"/>
        </w:rPr>
        <w:t>before</w:t>
      </w:r>
      <w:r w:rsidRPr="00DC40D6">
        <w:rPr>
          <w:rFonts w:ascii="Calibri" w:hAnsi="Calibri" w:cs="Arial"/>
          <w:sz w:val="26"/>
          <w:szCs w:val="26"/>
        </w:rPr>
        <w:t xml:space="preserve"> submission. </w:t>
      </w:r>
    </w:p>
    <w:p w:rsidR="00186756" w:rsidP="00653FE1" w:rsidRDefault="00186756" w14:paraId="32D0624F" w14:textId="7F583E65">
      <w:pPr>
        <w:rPr>
          <w:rFonts w:ascii="Calibri" w:hAnsi="Calibri" w:cs="Arial"/>
          <w:sz w:val="26"/>
          <w:szCs w:val="26"/>
        </w:rPr>
      </w:pPr>
    </w:p>
    <w:p w:rsidR="00186756" w:rsidP="00653FE1" w:rsidRDefault="00186756" w14:paraId="775EB6C1" w14:textId="77777777">
      <w:pPr>
        <w:rPr>
          <w:rFonts w:ascii="Calibri" w:hAnsi="Calibri" w:cs="Arial"/>
          <w:sz w:val="26"/>
          <w:szCs w:val="26"/>
        </w:rPr>
      </w:pPr>
    </w:p>
    <w:p w:rsidR="00CF1271" w:rsidP="00653FE1" w:rsidRDefault="00CF1271" w14:paraId="6603EA71" w14:textId="77777777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________________________________________________________________________</w:t>
      </w:r>
    </w:p>
    <w:p w:rsidR="004257FC" w:rsidRDefault="004257FC" w14:paraId="62801C3E" w14:textId="77777777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794527" w:rsidR="00830534" w:rsidP="00653FE1" w:rsidRDefault="00830534" w14:paraId="75F1D003" w14:textId="16723BF3">
      <w:pPr>
        <w:jc w:val="center"/>
      </w:pPr>
    </w:p>
    <w:p w:rsidR="00830534" w:rsidP="00830534" w:rsidRDefault="00830534" w14:paraId="58C5FB33" w14:textId="77777777">
      <w:pPr>
        <w:rPr>
          <w:rFonts w:ascii="Arial" w:hAnsi="Arial" w:cs="Arial"/>
        </w:rPr>
      </w:pPr>
    </w:p>
    <w:p w:rsidR="00653FE1" w:rsidP="00830534" w:rsidRDefault="00653FE1" w14:paraId="3E42B3F6" w14:textId="77777777">
      <w:pPr>
        <w:rPr>
          <w:rFonts w:ascii="Arial" w:hAnsi="Arial" w:cs="Arial"/>
        </w:rPr>
      </w:pPr>
    </w:p>
    <w:p w:rsidRPr="00794527" w:rsidR="00653FE1" w:rsidP="00830534" w:rsidRDefault="00653FE1" w14:paraId="1FFEB571" w14:textId="77777777">
      <w:pPr>
        <w:rPr>
          <w:rFonts w:ascii="Arial" w:hAnsi="Arial" w:cs="Arial"/>
        </w:rPr>
      </w:pPr>
    </w:p>
    <w:p w:rsidR="00830534" w:rsidP="00830534" w:rsidRDefault="00830534" w14:paraId="0983780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center"/>
        <w:rPr>
          <w:b/>
          <w:bCs/>
          <w:sz w:val="32"/>
          <w:lang w:val="en-IE"/>
        </w:rPr>
      </w:pPr>
    </w:p>
    <w:p w:rsidRPr="00794527" w:rsidR="00830534" w:rsidP="00830534" w:rsidRDefault="00830534" w14:paraId="13A1A048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center"/>
        <w:rPr>
          <w:rFonts w:ascii="Arial" w:hAnsi="Arial" w:cs="Arial"/>
          <w:b/>
          <w:bCs/>
          <w:sz w:val="32"/>
          <w:lang w:val="en-IE"/>
        </w:rPr>
      </w:pPr>
      <w:r w:rsidRPr="00794527">
        <w:rPr>
          <w:rFonts w:ascii="Arial" w:hAnsi="Arial" w:cs="Arial"/>
          <w:b/>
          <w:bCs/>
          <w:sz w:val="32"/>
          <w:lang w:val="en-IE"/>
        </w:rPr>
        <w:t>Work submitted for assessment which does not include this declaration will not be assessed.</w:t>
      </w:r>
    </w:p>
    <w:p w:rsidR="00830534" w:rsidP="00830534" w:rsidRDefault="00830534" w14:paraId="3A8EB2EA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center"/>
        <w:rPr>
          <w:b/>
          <w:bCs/>
          <w:sz w:val="32"/>
          <w:lang w:val="en-IE"/>
        </w:rPr>
      </w:pPr>
    </w:p>
    <w:p w:rsidRPr="006E5D22" w:rsidR="006E5D22" w:rsidP="00830534" w:rsidRDefault="006E5D22" w14:paraId="0F727CCC" w14:textId="77777777">
      <w:pPr>
        <w:pStyle w:val="Heading1"/>
        <w:tabs>
          <w:tab w:val="left" w:pos="0"/>
        </w:tabs>
        <w:jc w:val="center"/>
        <w:rPr>
          <w:rFonts w:cs="Arial"/>
          <w:lang w:val="en-IE"/>
        </w:rPr>
      </w:pPr>
    </w:p>
    <w:p w:rsidRPr="00794527" w:rsidR="00830534" w:rsidP="00830534" w:rsidRDefault="00830534" w14:paraId="362A6405" w14:textId="77777777">
      <w:pPr>
        <w:pStyle w:val="Heading1"/>
        <w:tabs>
          <w:tab w:val="left" w:pos="0"/>
        </w:tabs>
        <w:jc w:val="center"/>
        <w:rPr>
          <w:rFonts w:cs="Arial"/>
          <w:lang w:val="en-IE"/>
        </w:rPr>
      </w:pPr>
      <w:r w:rsidRPr="33414C1B" w:rsidR="00830534">
        <w:rPr>
          <w:rFonts w:cs="Arial"/>
        </w:rPr>
        <w:t>DECLARATION</w:t>
      </w:r>
    </w:p>
    <w:p w:rsidRPr="00794527" w:rsidR="00830534" w:rsidP="00830534" w:rsidRDefault="00830534" w14:paraId="134BD95A" w14:textId="77777777">
      <w:pPr>
        <w:rPr>
          <w:rFonts w:ascii="Arial" w:hAnsi="Arial" w:cs="Arial"/>
          <w:b/>
          <w:bCs/>
          <w:sz w:val="32"/>
          <w:lang w:val="en-IE"/>
        </w:rPr>
      </w:pPr>
    </w:p>
    <w:p w:rsidRPr="00794527" w:rsidR="00830534" w:rsidP="00830534" w:rsidRDefault="00830534" w14:paraId="5FDE1AC0" w14:textId="77777777">
      <w:pPr>
        <w:rPr>
          <w:rFonts w:ascii="Arial" w:hAnsi="Arial" w:cs="Arial"/>
          <w:lang w:val="en-IE"/>
        </w:rPr>
      </w:pPr>
      <w:r w:rsidRPr="00794527">
        <w:rPr>
          <w:rFonts w:ascii="Arial" w:hAnsi="Arial" w:cs="Arial"/>
          <w:lang w:val="en-IE"/>
        </w:rPr>
        <w:t>*I declare that all material in this submission e.g. thesis/essay/project/assignment is entirely my/our own work except where duly acknowledged.</w:t>
      </w:r>
    </w:p>
    <w:p w:rsidRPr="00794527" w:rsidR="00830534" w:rsidP="00830534" w:rsidRDefault="00830534" w14:paraId="66B51569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4C0338EE" w14:textId="77777777">
      <w:pPr>
        <w:pStyle w:val="BodyText"/>
        <w:rPr>
          <w:rFonts w:ascii="Arial" w:hAnsi="Arial" w:cs="Arial"/>
          <w:lang w:val="en-IE"/>
        </w:rPr>
      </w:pPr>
      <w:r w:rsidRPr="00794527">
        <w:rPr>
          <w:rFonts w:ascii="Arial" w:hAnsi="Arial" w:cs="Arial"/>
        </w:rPr>
        <w:t xml:space="preserve">*I have cited the sources of all quotations, paraphrases, summaries of information, tables, diagrams or other material; including software and other electronic media in which intellectual property rights may reside. </w:t>
      </w:r>
    </w:p>
    <w:p w:rsidRPr="00794527" w:rsidR="00830534" w:rsidP="00830534" w:rsidRDefault="00830534" w14:paraId="32ABEFDB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091D85E5" w14:textId="77777777">
      <w:pPr>
        <w:pStyle w:val="BodyText"/>
        <w:rPr>
          <w:rFonts w:ascii="Arial" w:hAnsi="Arial" w:cs="Arial"/>
          <w:lang w:val="en-IE"/>
        </w:rPr>
      </w:pPr>
      <w:r w:rsidRPr="00794527">
        <w:rPr>
          <w:rFonts w:ascii="Arial" w:hAnsi="Arial" w:cs="Arial"/>
        </w:rPr>
        <w:t>*I have provided a complete bibliography of all works and sources used in the preparation of this submission.</w:t>
      </w:r>
    </w:p>
    <w:p w:rsidRPr="00794527" w:rsidR="00830534" w:rsidP="00830534" w:rsidRDefault="00830534" w14:paraId="4CA653CB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23E97607" w14:textId="77777777">
      <w:pPr>
        <w:pStyle w:val="BodyText"/>
        <w:rPr>
          <w:rFonts w:ascii="Arial" w:hAnsi="Arial" w:cs="Arial"/>
          <w:lang w:val="en-IE"/>
        </w:rPr>
      </w:pPr>
      <w:r w:rsidRPr="00794527">
        <w:rPr>
          <w:rFonts w:ascii="Arial" w:hAnsi="Arial" w:cs="Arial"/>
        </w:rPr>
        <w:t xml:space="preserve">*I understand that failure to comply with the Institute’s regulations governing plagiarism constitutes a serious offence.   </w:t>
      </w:r>
    </w:p>
    <w:p w:rsidRPr="00794527" w:rsidR="00830534" w:rsidP="00830534" w:rsidRDefault="00830534" w14:paraId="4E61B7DE" w14:textId="77777777">
      <w:pPr>
        <w:rPr>
          <w:rFonts w:ascii="Arial" w:hAnsi="Arial" w:cs="Arial"/>
          <w:lang w:val="en-IE"/>
        </w:rPr>
      </w:pPr>
    </w:p>
    <w:p w:rsidR="00830534" w:rsidP="00830534" w:rsidRDefault="00830534" w14:paraId="15D7AAE0" w14:textId="77777777">
      <w:pPr>
        <w:rPr>
          <w:rFonts w:ascii="Arial" w:hAnsi="Arial" w:cs="Arial"/>
          <w:lang w:val="en-IE"/>
        </w:rPr>
      </w:pPr>
    </w:p>
    <w:p w:rsidRPr="00794527" w:rsidR="006E5D22" w:rsidP="00830534" w:rsidRDefault="006E5D22" w14:paraId="0DC30415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0D804FA8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0E7C9216" w14:textId="69ECBE7C">
      <w:pPr>
        <w:rPr>
          <w:rFonts w:ascii="Arial" w:hAnsi="Arial" w:cs="Arial"/>
          <w:lang w:val="en-IE"/>
        </w:rPr>
      </w:pPr>
      <w:r w:rsidRPr="00794527">
        <w:rPr>
          <w:rFonts w:ascii="Arial" w:hAnsi="Arial" w:cs="Arial"/>
          <w:lang w:val="en-IE"/>
        </w:rPr>
        <w:t>Student Name: (Printed)</w:t>
      </w:r>
      <w:r w:rsidRPr="00794527">
        <w:rPr>
          <w:rFonts w:ascii="Arial" w:hAnsi="Arial" w:cs="Arial"/>
          <w:lang w:val="en-IE"/>
        </w:rPr>
        <w:tab/>
      </w:r>
      <w:r w:rsidRPr="00794527">
        <w:rPr>
          <w:rFonts w:ascii="Arial" w:hAnsi="Arial" w:cs="Arial"/>
          <w:lang w:val="en-IE"/>
        </w:rPr>
        <w:t>_</w:t>
      </w:r>
      <w:r w:rsidR="00710C84">
        <w:rPr>
          <w:rFonts w:ascii="Arial" w:hAnsi="Arial" w:cs="Arial"/>
          <w:lang w:val="en-IE"/>
        </w:rPr>
        <w:t xml:space="preserve"> ANASTASIA KRAVALE </w:t>
      </w:r>
      <w:r w:rsidRPr="00794527">
        <w:rPr>
          <w:rFonts w:ascii="Arial" w:hAnsi="Arial" w:cs="Arial"/>
          <w:lang w:val="en-IE"/>
        </w:rPr>
        <w:t>_______________________</w:t>
      </w:r>
    </w:p>
    <w:p w:rsidR="00830534" w:rsidP="00830534" w:rsidRDefault="00830534" w14:paraId="5BFD165B" w14:textId="77777777">
      <w:pPr>
        <w:rPr>
          <w:rFonts w:ascii="Arial" w:hAnsi="Arial" w:cs="Arial"/>
          <w:lang w:val="en-IE"/>
        </w:rPr>
      </w:pPr>
    </w:p>
    <w:p w:rsidRPr="00794527" w:rsidR="006E5D22" w:rsidP="00830534" w:rsidRDefault="006E5D22" w14:paraId="174F7C06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5F55B949" w14:textId="68AAEC2F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Student Number:</w:t>
      </w:r>
      <w:r w:rsidRPr="00794527">
        <w:rPr>
          <w:rFonts w:ascii="Arial" w:hAnsi="Arial" w:cs="Arial"/>
          <w:lang w:val="en-IE"/>
        </w:rPr>
        <w:tab/>
      </w:r>
      <w:r w:rsidRPr="00794527">
        <w:rPr>
          <w:rFonts w:ascii="Arial" w:hAnsi="Arial" w:cs="Arial"/>
          <w:lang w:val="en-IE"/>
        </w:rPr>
        <w:tab/>
      </w:r>
      <w:r w:rsidRPr="00794527">
        <w:rPr>
          <w:rFonts w:ascii="Arial" w:hAnsi="Arial" w:cs="Arial"/>
          <w:lang w:val="en-IE"/>
        </w:rPr>
        <w:t>_</w:t>
      </w:r>
      <w:r w:rsidR="00710C84">
        <w:rPr>
          <w:rFonts w:ascii="Arial" w:hAnsi="Arial" w:cs="Arial"/>
          <w:lang w:val="en-IE"/>
        </w:rPr>
        <w:t xml:space="preserve"> C00271786</w:t>
      </w:r>
      <w:r w:rsidR="00F05001">
        <w:rPr>
          <w:rFonts w:ascii="Arial" w:hAnsi="Arial" w:cs="Arial"/>
          <w:lang w:val="en-IE"/>
        </w:rPr>
        <w:t xml:space="preserve"> </w:t>
      </w:r>
      <w:r w:rsidRPr="00794527">
        <w:rPr>
          <w:rFonts w:ascii="Arial" w:hAnsi="Arial" w:cs="Arial"/>
          <w:lang w:val="en-IE"/>
        </w:rPr>
        <w:t>_________________________________</w:t>
      </w:r>
    </w:p>
    <w:p w:rsidR="00830534" w:rsidP="00830534" w:rsidRDefault="00830534" w14:paraId="76B20DD1" w14:textId="77777777">
      <w:pPr>
        <w:rPr>
          <w:rFonts w:ascii="Arial" w:hAnsi="Arial" w:cs="Arial"/>
          <w:lang w:val="en-IE"/>
        </w:rPr>
      </w:pPr>
    </w:p>
    <w:p w:rsidRPr="00794527" w:rsidR="006E5D22" w:rsidP="00830534" w:rsidRDefault="006E5D22" w14:paraId="27C90523" w14:textId="77777777">
      <w:pPr>
        <w:rPr>
          <w:rFonts w:ascii="Arial" w:hAnsi="Arial" w:cs="Arial"/>
          <w:lang w:val="en-IE"/>
        </w:rPr>
      </w:pPr>
    </w:p>
    <w:p w:rsidRPr="00794527" w:rsidR="00830534" w:rsidP="1DB6B6D2" w:rsidRDefault="00830534" w14:paraId="65D6CD14" w14:textId="3411F755">
      <w:pPr>
        <w:pStyle w:val="Normal"/>
        <w:rPr>
          <w:rFonts w:ascii="Arial" w:hAnsi="Arial" w:cs="Arial"/>
          <w:lang w:val="en-IE"/>
        </w:rPr>
      </w:pPr>
      <w:r w:rsidRPr="1DB6B6D2" w:rsidR="00830534">
        <w:rPr>
          <w:rFonts w:ascii="Arial" w:hAnsi="Arial" w:cs="Arial"/>
          <w:lang w:val="en-IE"/>
        </w:rPr>
        <w:t>Signature:</w:t>
      </w:r>
      <w:r>
        <w:tab/>
      </w:r>
      <w:r>
        <w:tab/>
      </w:r>
      <w:r>
        <w:tab/>
      </w:r>
      <w:r w:rsidRPr="1DB6B6D2" w:rsidR="00830534">
        <w:rPr>
          <w:rFonts w:ascii="Arial" w:hAnsi="Arial" w:cs="Arial"/>
          <w:lang w:val="en-IE"/>
        </w:rPr>
        <w:t>_</w:t>
      </w:r>
      <w:r w:rsidRPr="1DB6B6D2" w:rsidR="0E14BD20">
        <w:rPr>
          <w:rFonts w:ascii="Arial" w:hAnsi="Arial" w:cs="Arial"/>
          <w:lang w:val="en-IE"/>
        </w:rPr>
        <w:t>Anastasia</w:t>
      </w:r>
      <w:r w:rsidRPr="1DB6B6D2" w:rsidR="00830534">
        <w:rPr>
          <w:rFonts w:ascii="Arial" w:hAnsi="Arial" w:cs="Arial"/>
          <w:lang w:val="en-IE"/>
        </w:rPr>
        <w:t>_____</w:t>
      </w:r>
      <w:r w:rsidRPr="1DB6B6D2" w:rsidR="1C07663A">
        <w:rPr>
          <w:rFonts w:ascii="Arial" w:hAnsi="Arial" w:cs="Arial"/>
          <w:lang w:val="en-IE"/>
        </w:rPr>
        <w:t>__</w:t>
      </w:r>
      <w:r w:rsidRPr="1DB6B6D2" w:rsidR="00830534">
        <w:rPr>
          <w:rFonts w:ascii="Arial" w:hAnsi="Arial" w:cs="Arial"/>
          <w:lang w:val="en-IE"/>
        </w:rPr>
        <w:t>____________________________</w:t>
      </w:r>
      <w:r>
        <w:tab/>
      </w:r>
      <w:r>
        <w:tab/>
      </w:r>
    </w:p>
    <w:p w:rsidR="006E5D22" w:rsidP="00830534" w:rsidRDefault="006E5D22" w14:paraId="4C6C94EA" w14:textId="77777777">
      <w:pPr>
        <w:rPr>
          <w:rFonts w:ascii="Arial" w:hAnsi="Arial" w:cs="Arial"/>
          <w:lang w:val="en-IE"/>
        </w:rPr>
      </w:pPr>
    </w:p>
    <w:p w:rsidRPr="00794527" w:rsidR="006E5D22" w:rsidP="00830534" w:rsidRDefault="006E5D22" w14:paraId="7C99AE65" w14:textId="77777777">
      <w:pPr>
        <w:rPr>
          <w:rFonts w:ascii="Arial" w:hAnsi="Arial" w:cs="Arial"/>
          <w:lang w:val="en-IE"/>
        </w:rPr>
      </w:pPr>
    </w:p>
    <w:p w:rsidRPr="00794527" w:rsidR="00830534" w:rsidP="1DB6B6D2" w:rsidRDefault="00830534" w14:paraId="2EC44D48" w14:textId="5987068C">
      <w:pPr>
        <w:pStyle w:val="Normal"/>
        <w:rPr>
          <w:rFonts w:ascii="Arial" w:hAnsi="Arial" w:cs="Arial"/>
          <w:lang w:val="en-IE"/>
        </w:rPr>
      </w:pPr>
      <w:r w:rsidRPr="1DB6B6D2" w:rsidR="00830534">
        <w:rPr>
          <w:rFonts w:ascii="Arial" w:hAnsi="Arial" w:cs="Arial"/>
          <w:lang w:val="en-IE"/>
        </w:rPr>
        <w:t>Date:</w:t>
      </w:r>
      <w:r>
        <w:tab/>
      </w:r>
      <w:r>
        <w:tab/>
      </w:r>
      <w:r>
        <w:tab/>
      </w:r>
      <w:r>
        <w:tab/>
      </w:r>
      <w:r w:rsidRPr="1DB6B6D2" w:rsidR="00830534">
        <w:rPr>
          <w:rFonts w:ascii="Arial" w:hAnsi="Arial" w:cs="Arial"/>
          <w:lang w:val="en-IE"/>
        </w:rPr>
        <w:t>_</w:t>
      </w:r>
      <w:r w:rsidRPr="1DB6B6D2" w:rsidR="08064A0E">
        <w:rPr>
          <w:rFonts w:ascii="Arial" w:hAnsi="Arial" w:cs="Arial"/>
          <w:lang w:val="en-IE"/>
        </w:rPr>
        <w:t>22 April 2024</w:t>
      </w:r>
      <w:r w:rsidRPr="1DB6B6D2" w:rsidR="00830534">
        <w:rPr>
          <w:rFonts w:ascii="Arial" w:hAnsi="Arial" w:cs="Arial"/>
          <w:lang w:val="en-IE"/>
        </w:rPr>
        <w:t>_____</w:t>
      </w:r>
      <w:r w:rsidRPr="1DB6B6D2" w:rsidR="7D3F6AC1">
        <w:rPr>
          <w:rFonts w:ascii="Arial" w:hAnsi="Arial" w:cs="Arial"/>
          <w:lang w:val="en-IE"/>
        </w:rPr>
        <w:t>_</w:t>
      </w:r>
      <w:r w:rsidRPr="1DB6B6D2" w:rsidR="00830534">
        <w:rPr>
          <w:rFonts w:ascii="Arial" w:hAnsi="Arial" w:cs="Arial"/>
          <w:lang w:val="en-IE"/>
        </w:rPr>
        <w:t>___________________________</w:t>
      </w:r>
    </w:p>
    <w:p w:rsidRPr="00794527" w:rsidR="00830534" w:rsidP="00830534" w:rsidRDefault="00830534" w14:paraId="3BD58EE9" w14:textId="77777777">
      <w:pPr>
        <w:rPr>
          <w:rFonts w:ascii="Arial" w:hAnsi="Arial" w:cs="Arial"/>
          <w:lang w:val="en-IE"/>
        </w:rPr>
      </w:pPr>
    </w:p>
    <w:p w:rsidRPr="00794527" w:rsidR="00830534" w:rsidP="00830534" w:rsidRDefault="00830534" w14:paraId="0AD84CA0" w14:textId="77777777">
      <w:pPr>
        <w:rPr>
          <w:rFonts w:ascii="Arial" w:hAnsi="Arial" w:cs="Arial"/>
          <w:b/>
          <w:bCs/>
          <w:lang w:val="en-IE"/>
        </w:rPr>
      </w:pPr>
    </w:p>
    <w:p w:rsidR="00830534" w:rsidP="00830534" w:rsidRDefault="00830534" w14:paraId="270050A5" w14:textId="77777777">
      <w:pPr>
        <w:rPr>
          <w:rFonts w:ascii="Arial" w:hAnsi="Arial" w:cs="Arial"/>
          <w:b/>
          <w:bCs/>
          <w:lang w:val="en-IE"/>
        </w:rPr>
      </w:pPr>
    </w:p>
    <w:p w:rsidRPr="00794527" w:rsidR="00830534" w:rsidP="00830534" w:rsidRDefault="00830534" w14:paraId="52229E76" w14:textId="77777777">
      <w:pPr>
        <w:rPr>
          <w:rFonts w:ascii="Arial" w:hAnsi="Arial" w:cs="Arial"/>
          <w:sz w:val="20"/>
          <w:lang w:val="en-IE"/>
        </w:rPr>
      </w:pPr>
      <w:r w:rsidRPr="00794527">
        <w:rPr>
          <w:rFonts w:ascii="Arial" w:hAnsi="Arial" w:cs="Arial"/>
          <w:b/>
          <w:bCs/>
          <w:lang w:val="en-IE"/>
        </w:rPr>
        <w:t>Please note:</w:t>
      </w:r>
    </w:p>
    <w:p w:rsidR="003129DE" w:rsidP="006E5D22" w:rsidRDefault="00830534" w14:paraId="1525EA83" w14:textId="67C2DB22">
      <w:pPr>
        <w:ind w:left="360"/>
        <w:rPr>
          <w:rFonts w:ascii="Arial" w:hAnsi="Arial" w:cs="Arial"/>
          <w:sz w:val="20"/>
          <w:szCs w:val="26"/>
          <w:lang w:val="en-IE"/>
        </w:rPr>
      </w:pPr>
      <w:r w:rsidRPr="00794527">
        <w:rPr>
          <w:rFonts w:ascii="Arial" w:hAnsi="Arial" w:cs="Arial"/>
          <w:sz w:val="20"/>
          <w:szCs w:val="26"/>
          <w:lang w:val="en-IE"/>
        </w:rPr>
        <w:t xml:space="preserve">The Institute regulations on </w:t>
      </w:r>
      <w:r w:rsidRPr="00794527" w:rsidR="006E5D22">
        <w:rPr>
          <w:rFonts w:ascii="Arial" w:hAnsi="Arial" w:cs="Arial"/>
          <w:sz w:val="20"/>
          <w:szCs w:val="26"/>
          <w:lang w:val="en-IE"/>
        </w:rPr>
        <w:t>plagiarism</w:t>
      </w:r>
      <w:r w:rsidRPr="00794527">
        <w:rPr>
          <w:rFonts w:ascii="Arial" w:hAnsi="Arial" w:cs="Arial"/>
          <w:sz w:val="20"/>
          <w:szCs w:val="26"/>
          <w:lang w:val="en-IE"/>
        </w:rPr>
        <w:t xml:space="preserve"> are set out in Section </w:t>
      </w:r>
      <w:r w:rsidR="00B364D2">
        <w:rPr>
          <w:rFonts w:ascii="Arial" w:hAnsi="Arial" w:cs="Arial"/>
          <w:sz w:val="20"/>
          <w:szCs w:val="26"/>
          <w:lang w:val="en-IE"/>
        </w:rPr>
        <w:t>13</w:t>
      </w:r>
      <w:r w:rsidR="003D02A3">
        <w:rPr>
          <w:rFonts w:ascii="Arial" w:hAnsi="Arial" w:cs="Arial"/>
          <w:sz w:val="20"/>
          <w:szCs w:val="26"/>
          <w:lang w:val="en-IE"/>
        </w:rPr>
        <w:t>.3</w:t>
      </w:r>
      <w:r w:rsidRPr="00794527">
        <w:rPr>
          <w:rFonts w:ascii="Arial" w:hAnsi="Arial" w:cs="Arial"/>
          <w:sz w:val="20"/>
          <w:szCs w:val="26"/>
          <w:lang w:val="en-IE"/>
        </w:rPr>
        <w:t xml:space="preserve"> Examination and Assessment Regulations published each year in the Student Handbook.</w:t>
      </w:r>
    </w:p>
    <w:p w:rsidR="003129DE" w:rsidRDefault="003129DE" w14:paraId="51BFECAE" w14:textId="77777777">
      <w:pPr>
        <w:widowControl/>
        <w:suppressAutoHyphens w:val="0"/>
        <w:rPr>
          <w:rFonts w:ascii="Arial" w:hAnsi="Arial" w:cs="Arial"/>
          <w:sz w:val="20"/>
          <w:szCs w:val="26"/>
          <w:lang w:val="en-IE"/>
        </w:rPr>
      </w:pPr>
      <w:r>
        <w:rPr>
          <w:rFonts w:ascii="Arial" w:hAnsi="Arial" w:cs="Arial"/>
          <w:sz w:val="20"/>
          <w:szCs w:val="26"/>
          <w:lang w:val="en-IE"/>
        </w:rPr>
        <w:br w:type="page"/>
      </w:r>
    </w:p>
    <w:p w:rsidRPr="00794527" w:rsidR="00830534" w:rsidP="006E5D22" w:rsidRDefault="00830534" w14:paraId="6F5356C2" w14:textId="77777777">
      <w:pPr>
        <w:ind w:left="360"/>
        <w:rPr>
          <w:rFonts w:ascii="Arial" w:hAnsi="Arial" w:cs="Arial"/>
          <w:sz w:val="20"/>
          <w:szCs w:val="26"/>
          <w:lang w:val="en-IE"/>
        </w:rPr>
      </w:pPr>
    </w:p>
    <w:p w:rsidRPr="00DC40D6" w:rsidR="00B73A4F" w:rsidP="00794527" w:rsidRDefault="00B73A4F" w14:paraId="6AA26EAA" w14:textId="63442D7B">
      <w:pPr>
        <w:ind w:left="-709" w:right="-568"/>
        <w:rPr>
          <w:rFonts w:ascii="Calibri" w:hAnsi="Calibri" w:cs="Arial"/>
          <w:sz w:val="28"/>
          <w:szCs w:val="28"/>
          <w:lang w:val="ga-IE"/>
        </w:rPr>
      </w:pPr>
      <w:r w:rsidRPr="00DC40D6">
        <w:rPr>
          <w:rFonts w:ascii="Calibri" w:hAnsi="Calibri" w:cs="Arial"/>
          <w:b/>
          <w:bCs/>
          <w:sz w:val="28"/>
          <w:szCs w:val="28"/>
        </w:rPr>
        <w:t>Week 1 Beginning</w:t>
      </w:r>
      <w:r w:rsidRPr="00DC40D6">
        <w:rPr>
          <w:rFonts w:ascii="Calibri" w:hAnsi="Calibri" w:cs="Arial"/>
          <w:sz w:val="28"/>
          <w:szCs w:val="28"/>
        </w:rPr>
        <w:t>:</w:t>
      </w:r>
      <w:r w:rsidR="00C37BF7">
        <w:rPr>
          <w:rFonts w:ascii="Calibri" w:hAnsi="Calibri" w:cs="Arial"/>
          <w:sz w:val="28"/>
          <w:szCs w:val="28"/>
        </w:rPr>
        <w:tab/>
      </w:r>
      <w:r w:rsidR="00C37BF7">
        <w:rPr>
          <w:rFonts w:ascii="Calibri" w:hAnsi="Calibri" w:cs="Arial"/>
          <w:sz w:val="28"/>
          <w:szCs w:val="28"/>
        </w:rPr>
        <w:t xml:space="preserve"> 15 / 01 / 24</w:t>
      </w:r>
    </w:p>
    <w:p w:rsidRPr="00DC40D6" w:rsidR="00794527" w:rsidP="00794527" w:rsidRDefault="00794527" w14:paraId="747C701B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DC40D6" w:rsidR="00B73A4F" w:rsidP="00794527" w:rsidRDefault="00B73A4F" w14:paraId="64E5C1C7" w14:textId="77777777">
      <w:pPr>
        <w:ind w:left="-709" w:right="-568"/>
        <w:rPr>
          <w:rFonts w:ascii="Calibri" w:hAnsi="Calibri" w:cs="Arial"/>
          <w:b/>
          <w:bCs/>
        </w:rPr>
      </w:pPr>
    </w:p>
    <w:p w:rsidRPr="00DC40D6" w:rsidR="00B73A4F" w:rsidP="00794527" w:rsidRDefault="00B73A4F" w14:paraId="5D47E6CD" w14:textId="77777777">
      <w:pPr>
        <w:ind w:left="-709" w:right="-568"/>
        <w:rPr>
          <w:rFonts w:ascii="Calibri" w:hAnsi="Calibri" w:cs="Arial"/>
          <w:lang w:val="ga-IE"/>
        </w:rPr>
      </w:pPr>
      <w:r w:rsidRPr="00DC40D6">
        <w:rPr>
          <w:rFonts w:ascii="Calibri" w:hAnsi="Calibri" w:cs="Arial"/>
          <w:b/>
          <w:bCs/>
        </w:rPr>
        <w:t>Description of Work Completed</w:t>
      </w:r>
      <w:r w:rsidRPr="00DC40D6">
        <w:rPr>
          <w:rFonts w:ascii="Calibri" w:hAnsi="Calibri" w:cs="Arial"/>
        </w:rPr>
        <w:t xml:space="preserve">: </w:t>
      </w:r>
    </w:p>
    <w:p w:rsidRPr="00DC40D6" w:rsidR="001A7191" w:rsidP="00794527" w:rsidRDefault="001A7191" w14:paraId="2A6E3BD0" w14:textId="77777777">
      <w:pPr>
        <w:ind w:left="-709" w:right="-568"/>
        <w:rPr>
          <w:rFonts w:ascii="Calibri" w:hAnsi="Calibri" w:cs="Arial"/>
          <w:lang w:val="ga-IE"/>
        </w:rPr>
      </w:pPr>
    </w:p>
    <w:p w:rsidR="00C37BF7" w:rsidP="00DA5C69" w:rsidRDefault="00C37BF7" w14:paraId="5D8732B9" w14:textId="77777777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Project description was given. I decided to work on an animation for the Dingle Animation Festival. </w:t>
      </w:r>
    </w:p>
    <w:p w:rsidR="00C37BF7" w:rsidP="00DA5C69" w:rsidRDefault="00C37BF7" w14:paraId="0B49AB90" w14:textId="77777777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‘The Big Pitcher’. Completed a research document with due dates of deliverables, what I need to do, </w:t>
      </w:r>
    </w:p>
    <w:p w:rsidR="00C37BF7" w:rsidP="00DA5C69" w:rsidRDefault="00C37BF7" w14:paraId="433552D3" w14:textId="26B1BA6D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software I will use, etc. Started writing down ideas for an animation.</w:t>
      </w:r>
    </w:p>
    <w:p w:rsidRPr="00DC40D6" w:rsidR="00B73A4F" w:rsidP="00DA5C69" w:rsidRDefault="00B73A4F" w14:paraId="61F95F45" w14:textId="305836A6">
      <w:pPr>
        <w:spacing w:line="480" w:lineRule="auto"/>
        <w:ind w:left="-709" w:right="-568"/>
        <w:rPr>
          <w:rFonts w:ascii="Calibri" w:hAnsi="Calibri" w:cs="Arial"/>
        </w:rPr>
      </w:pPr>
      <w:r w:rsidRPr="1DB6B6D2" w:rsidR="00B73A4F">
        <w:rPr>
          <w:rFonts w:ascii="Calibri" w:hAnsi="Calibri" w:cs="Arial"/>
        </w:rPr>
        <w:t>________________________________________________________________________________</w:t>
      </w:r>
    </w:p>
    <w:p w:rsidRPr="00DC40D6" w:rsidR="00B73A4F" w:rsidP="00794527" w:rsidRDefault="00B73A4F" w14:paraId="6509C259" w14:textId="77777777">
      <w:pPr>
        <w:ind w:left="-709" w:right="-568"/>
        <w:rPr>
          <w:rFonts w:ascii="Calibri" w:hAnsi="Calibri" w:cs="Arial"/>
        </w:rPr>
      </w:pPr>
    </w:p>
    <w:p w:rsidRPr="00DC40D6" w:rsidR="00B73A4F" w:rsidP="00794527" w:rsidRDefault="00B73A4F" w14:paraId="4271C7C5" w14:textId="77777777">
      <w:pPr>
        <w:ind w:left="-709" w:right="-568"/>
        <w:rPr>
          <w:rFonts w:ascii="Calibri" w:hAnsi="Calibri" w:cs="Arial"/>
          <w:b/>
          <w:bCs/>
        </w:rPr>
      </w:pPr>
    </w:p>
    <w:p w:rsidRPr="00DC40D6" w:rsidR="00B73A4F" w:rsidP="00794527" w:rsidRDefault="00B73A4F" w14:paraId="22099893" w14:textId="77777777">
      <w:pPr>
        <w:ind w:left="-709" w:right="-568"/>
        <w:rPr>
          <w:rFonts w:ascii="Calibri" w:hAnsi="Calibri" w:cs="Arial"/>
          <w:b/>
          <w:bCs/>
        </w:rPr>
      </w:pPr>
    </w:p>
    <w:p w:rsidRPr="00DC40D6" w:rsidR="00B73A4F" w:rsidP="00794527" w:rsidRDefault="00B73A4F" w14:paraId="652F083B" w14:textId="77777777">
      <w:pPr>
        <w:ind w:left="-709" w:right="-568"/>
        <w:rPr>
          <w:rFonts w:ascii="Calibri" w:hAnsi="Calibri" w:cs="Arial"/>
        </w:rPr>
      </w:pPr>
      <w:r w:rsidRPr="00DC40D6">
        <w:rPr>
          <w:rFonts w:ascii="Calibri" w:hAnsi="Calibri" w:cs="Arial"/>
          <w:b/>
          <w:bCs/>
        </w:rPr>
        <w:t>Notes (and things to remember)</w:t>
      </w:r>
      <w:r w:rsidRPr="00DC40D6">
        <w:rPr>
          <w:rFonts w:ascii="Calibri" w:hAnsi="Calibri" w:cs="Arial"/>
        </w:rPr>
        <w:t>:</w:t>
      </w:r>
    </w:p>
    <w:p w:rsidRPr="00DC40D6" w:rsidR="00DA5C69" w:rsidP="00794527" w:rsidRDefault="00DA5C69" w14:paraId="585BAE8D" w14:textId="77777777">
      <w:pPr>
        <w:ind w:left="-709" w:right="-568"/>
        <w:rPr>
          <w:rFonts w:ascii="Calibri" w:hAnsi="Calibri" w:cs="Arial"/>
        </w:rPr>
      </w:pPr>
    </w:p>
    <w:p w:rsidRPr="00DC40D6" w:rsidR="00B73A4F" w:rsidP="00DA5C69" w:rsidRDefault="00C37BF7" w14:paraId="50443F5F" w14:textId="4F4A08CF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Continue working on coming up with a good animation idea. </w:t>
      </w:r>
    </w:p>
    <w:p w:rsidRPr="00DC40D6" w:rsidR="00B73A4F" w:rsidP="00DA5C69" w:rsidRDefault="00B73A4F" w14:paraId="65400BC8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B73A4F">
        <w:rPr>
          <w:rFonts w:ascii="Calibri" w:hAnsi="Calibri" w:cs="Arial"/>
        </w:rPr>
        <w:t>________________________________________________________________________________</w:t>
      </w:r>
    </w:p>
    <w:p w:rsidRPr="00DC40D6" w:rsidR="00B73A4F" w:rsidP="00794527" w:rsidRDefault="00B73A4F" w14:paraId="135E2809" w14:textId="77777777">
      <w:pPr>
        <w:ind w:left="-709" w:right="-568"/>
        <w:rPr>
          <w:rFonts w:ascii="Calibri" w:hAnsi="Calibri" w:cs="Arial"/>
          <w:b/>
          <w:bCs/>
        </w:rPr>
      </w:pPr>
    </w:p>
    <w:p w:rsidRPr="00DC40D6" w:rsidR="00B73A4F" w:rsidP="00794527" w:rsidRDefault="00B73A4F" w14:paraId="1E3292F3" w14:textId="02467005">
      <w:pPr>
        <w:ind w:left="-709" w:right="-568"/>
        <w:rPr>
          <w:rFonts w:ascii="Calibri" w:hAnsi="Calibri" w:cs="Arial"/>
        </w:rPr>
      </w:pPr>
      <w:r w:rsidRPr="00DC40D6">
        <w:rPr>
          <w:rFonts w:ascii="Calibri" w:hAnsi="Calibri" w:cs="Arial"/>
          <w:b/>
          <w:bCs/>
        </w:rPr>
        <w:t>Signed (and dated)</w:t>
      </w:r>
      <w:r w:rsidRPr="00DC40D6">
        <w:rPr>
          <w:rFonts w:ascii="Calibri" w:hAnsi="Calibri" w:cs="Arial"/>
        </w:rPr>
        <w:t>:</w:t>
      </w:r>
      <w:r w:rsidR="00C37BF7">
        <w:rPr>
          <w:rFonts w:ascii="Calibri" w:hAnsi="Calibri" w:cs="Arial"/>
        </w:rPr>
        <w:t xml:space="preserve"> 19 / 01 / </w:t>
      </w:r>
      <w:r w:rsidR="008F2F64">
        <w:rPr>
          <w:rFonts w:ascii="Calibri" w:hAnsi="Calibri" w:cs="Arial"/>
        </w:rPr>
        <w:t>24.</w:t>
      </w:r>
    </w:p>
    <w:p w:rsidRPr="00DC40D6" w:rsidR="00B73A4F" w:rsidP="00794527" w:rsidRDefault="00B73A4F" w14:paraId="153C382A" w14:textId="77777777">
      <w:pPr>
        <w:ind w:left="-709" w:right="-568"/>
        <w:rPr>
          <w:rFonts w:ascii="Calibri" w:hAnsi="Calibri" w:cs="Arial"/>
        </w:rPr>
      </w:pPr>
    </w:p>
    <w:p w:rsidRPr="00DC40D6" w:rsidR="00B73A4F" w:rsidP="00794527" w:rsidRDefault="00B73A4F" w14:paraId="42436C77" w14:textId="586A8828">
      <w:pPr>
        <w:ind w:left="-709" w:right="-568"/>
        <w:rPr>
          <w:rFonts w:ascii="Calibri" w:hAnsi="Calibri" w:cs="Arial"/>
          <w:b/>
          <w:bCs/>
        </w:rPr>
      </w:pPr>
      <w:r w:rsidRPr="00DC40D6">
        <w:rPr>
          <w:rFonts w:ascii="Calibri" w:hAnsi="Calibri" w:cs="Arial"/>
        </w:rPr>
        <w:t>_</w:t>
      </w:r>
      <w:r w:rsidR="00C37BF7">
        <w:rPr>
          <w:rFonts w:ascii="Calibri" w:hAnsi="Calibri" w:cs="Arial"/>
        </w:rPr>
        <w:t>Anastasia</w:t>
      </w:r>
      <w:r w:rsidRPr="00DC40D6">
        <w:rPr>
          <w:rFonts w:ascii="Calibri" w:hAnsi="Calibri" w:cs="Arial"/>
        </w:rPr>
        <w:t>_____________________________    _______________________________________</w:t>
      </w:r>
    </w:p>
    <w:p w:rsidR="001E736A" w:rsidP="001E736A" w:rsidRDefault="00B73A4F" w14:paraId="176A11B6" w14:textId="77777777">
      <w:pPr>
        <w:ind w:left="-709" w:right="-568"/>
        <w:rPr>
          <w:rFonts w:ascii="Calibri" w:hAnsi="Calibri" w:cs="Arial"/>
          <w:sz w:val="26"/>
          <w:szCs w:val="26"/>
        </w:rPr>
      </w:pPr>
      <w:r w:rsidRPr="33414C1B" w:rsidR="00B73A4F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14C1B" w:rsidR="00B73A4F">
        <w:rPr>
          <w:rFonts w:ascii="Calibri" w:hAnsi="Calibri" w:cs="Arial"/>
          <w:b w:val="1"/>
          <w:bCs w:val="1"/>
        </w:rPr>
        <w:t>Supervisor</w:t>
      </w:r>
    </w:p>
    <w:p w:rsidR="33414C1B" w:rsidP="33414C1B" w:rsidRDefault="33414C1B" w14:paraId="728A8221" w14:textId="2137C8B1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="33414C1B" w:rsidP="33414C1B" w:rsidRDefault="33414C1B" w14:paraId="0EDDC831" w14:textId="7F0E0CB2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Pr="001E736A" w:rsidR="00FE3F5E" w:rsidP="001E736A" w:rsidRDefault="00FE3F5E" w14:paraId="28E7BB31" w14:textId="4991B455">
      <w:pPr>
        <w:ind w:left="-709" w:right="-568"/>
        <w:rPr>
          <w:rFonts w:ascii="Calibri" w:hAnsi="Calibri" w:cs="Arial"/>
          <w:sz w:val="26"/>
          <w:szCs w:val="26"/>
        </w:rPr>
      </w:pPr>
      <w:r w:rsidRPr="00FE3F5E">
        <w:rPr>
          <w:rFonts w:ascii="Calibri" w:hAnsi="Calibri" w:cs="Arial"/>
          <w:b/>
          <w:bCs/>
          <w:sz w:val="28"/>
          <w:szCs w:val="28"/>
        </w:rPr>
        <w:t xml:space="preserve">Week </w:t>
      </w:r>
      <w:r>
        <w:rPr>
          <w:rFonts w:ascii="Calibri" w:hAnsi="Calibri" w:cs="Arial"/>
          <w:b/>
          <w:bCs/>
          <w:sz w:val="28"/>
          <w:szCs w:val="28"/>
        </w:rPr>
        <w:t>2</w:t>
      </w:r>
      <w:r w:rsidRPr="00FE3F5E">
        <w:rPr>
          <w:rFonts w:ascii="Calibri" w:hAnsi="Calibri" w:cs="Arial"/>
          <w:b/>
          <w:bCs/>
          <w:sz w:val="28"/>
          <w:szCs w:val="28"/>
        </w:rPr>
        <w:t xml:space="preserve"> Beginning</w:t>
      </w:r>
      <w:r w:rsidRPr="00FE3F5E">
        <w:rPr>
          <w:rFonts w:ascii="Calibri" w:hAnsi="Calibri" w:cs="Arial"/>
          <w:sz w:val="28"/>
          <w:szCs w:val="28"/>
        </w:rPr>
        <w:t xml:space="preserve">: </w:t>
      </w:r>
      <w:r w:rsidR="008F2F64">
        <w:rPr>
          <w:rFonts w:ascii="Calibri" w:hAnsi="Calibri" w:cs="Arial"/>
          <w:sz w:val="28"/>
          <w:szCs w:val="28"/>
        </w:rPr>
        <w:tab/>
      </w:r>
      <w:r w:rsidR="008F2F64">
        <w:rPr>
          <w:rFonts w:ascii="Calibri" w:hAnsi="Calibri" w:cs="Arial"/>
          <w:sz w:val="28"/>
          <w:szCs w:val="28"/>
        </w:rPr>
        <w:t>22 / 01 / 24.</w:t>
      </w:r>
    </w:p>
    <w:p w:rsidRPr="00FE3F5E" w:rsidR="00FE3F5E" w:rsidP="00FE3F5E" w:rsidRDefault="00FE3F5E" w14:paraId="5D051BEB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280CED66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12FC3288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702B4207" w14:textId="77777777">
      <w:pPr>
        <w:ind w:left="-709" w:right="-568"/>
        <w:rPr>
          <w:rFonts w:ascii="Calibri" w:hAnsi="Calibri" w:cs="Arial"/>
          <w:lang w:val="ga-IE"/>
        </w:rPr>
      </w:pPr>
    </w:p>
    <w:p w:rsidR="008F2F64" w:rsidP="00FE3F5E" w:rsidRDefault="008F2F64" w14:paraId="60E297F0" w14:textId="43808A48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Came up with an idea, completed a write up word document and some character sketches.</w:t>
      </w:r>
    </w:p>
    <w:p w:rsidR="008F2F64" w:rsidP="00FE3F5E" w:rsidRDefault="008F2F64" w14:paraId="4F510A40" w14:textId="7103492C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Decided I wasn’t happy with the animation idea because it felt like it was for kids. </w:t>
      </w:r>
    </w:p>
    <w:p w:rsidR="008F2F64" w:rsidP="00FE3F5E" w:rsidRDefault="008F2F64" w14:paraId="7869B5B2" w14:textId="11576B75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Started thinking of new animation ideas for another series.</w:t>
      </w:r>
    </w:p>
    <w:p w:rsidRPr="00FE3F5E" w:rsidR="00FE3F5E" w:rsidP="00FE3F5E" w:rsidRDefault="00FE3F5E" w14:paraId="4690F057" w14:textId="75BFF9E4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01F09301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05443A66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258114E7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640BB514" w14:textId="77777777">
      <w:pPr>
        <w:ind w:left="-709" w:right="-568"/>
        <w:rPr>
          <w:rFonts w:ascii="Calibri" w:hAnsi="Calibri" w:cs="Arial"/>
        </w:rPr>
      </w:pPr>
    </w:p>
    <w:p w:rsidR="008F2F64" w:rsidP="006E5D22" w:rsidRDefault="008F2F64" w14:paraId="6CE873FE" w14:textId="05AFDADC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Make it for older audience, like teens and young adults.</w:t>
      </w:r>
    </w:p>
    <w:p w:rsidRPr="00DC40D6" w:rsidR="006E5D22" w:rsidP="006E5D22" w:rsidRDefault="006E5D22" w14:paraId="0823F0A4" w14:textId="61C20FE3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13100822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914B8FF" w14:textId="251D7470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Signed (and dated)</w:t>
      </w:r>
      <w:r w:rsidRPr="00FE3F5E">
        <w:rPr>
          <w:rFonts w:ascii="Calibri" w:hAnsi="Calibri" w:cs="Arial"/>
        </w:rPr>
        <w:t>:</w:t>
      </w:r>
      <w:r w:rsidR="008F2F64">
        <w:rPr>
          <w:rFonts w:ascii="Calibri" w:hAnsi="Calibri" w:cs="Arial"/>
        </w:rPr>
        <w:t xml:space="preserve"> 26 / 01 / 24.</w:t>
      </w:r>
    </w:p>
    <w:p w:rsidRPr="00FE3F5E" w:rsidR="00FE3F5E" w:rsidP="00FE3F5E" w:rsidRDefault="00FE3F5E" w14:paraId="5B09F4C3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27FFCCC9" w14:textId="0FB0CACE">
      <w:pPr>
        <w:ind w:left="-709" w:right="-568"/>
        <w:rPr>
          <w:rFonts w:ascii="Calibri" w:hAnsi="Calibri" w:cs="Arial"/>
          <w:b/>
          <w:bCs/>
        </w:rPr>
      </w:pPr>
      <w:r w:rsidRPr="00FE3F5E">
        <w:rPr>
          <w:rFonts w:ascii="Calibri" w:hAnsi="Calibri" w:cs="Arial"/>
        </w:rPr>
        <w:t>_</w:t>
      </w:r>
      <w:r w:rsidR="008F2F64">
        <w:rPr>
          <w:rFonts w:ascii="Calibri" w:hAnsi="Calibri" w:cs="Arial"/>
        </w:rPr>
        <w:t>Anastasia</w:t>
      </w:r>
      <w:r w:rsidRPr="00FE3F5E">
        <w:rPr>
          <w:rFonts w:ascii="Calibri" w:hAnsi="Calibri" w:cs="Arial"/>
        </w:rPr>
        <w:t>_____________________________    _______________________________________</w:t>
      </w:r>
    </w:p>
    <w:p w:rsidRPr="001E736A" w:rsidR="006E12AF" w:rsidP="001E736A" w:rsidRDefault="00FE3F5E" w14:paraId="6B3E28D0" w14:textId="03CAFA09">
      <w:pPr>
        <w:ind w:left="-709" w:right="-568"/>
        <w:rPr>
          <w:rFonts w:ascii="Calibri" w:hAnsi="Calibri" w:cs="Arial"/>
          <w:sz w:val="26"/>
          <w:szCs w:val="26"/>
        </w:rPr>
      </w:pPr>
      <w:r w:rsidRPr="33414C1B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14C1B" w:rsidR="00FE3F5E">
        <w:rPr>
          <w:rFonts w:ascii="Calibri" w:hAnsi="Calibri" w:cs="Arial"/>
          <w:b w:val="1"/>
          <w:bCs w:val="1"/>
        </w:rPr>
        <w:t>Supervisor</w:t>
      </w:r>
    </w:p>
    <w:p w:rsidR="33414C1B" w:rsidP="33414C1B" w:rsidRDefault="33414C1B" w14:paraId="5D94274B" w14:textId="74BBC594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="33414C1B" w:rsidP="33414C1B" w:rsidRDefault="33414C1B" w14:paraId="5A041A5E" w14:textId="72E815A2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Pr="00FE3F5E" w:rsidR="00FE3F5E" w:rsidP="00FE3F5E" w:rsidRDefault="00FE3F5E" w14:paraId="4AB0A29B" w14:textId="61C85D3A">
      <w:pPr>
        <w:ind w:left="-709" w:right="-568"/>
        <w:rPr>
          <w:rFonts w:ascii="Calibri" w:hAnsi="Calibri" w:cs="Arial"/>
          <w:sz w:val="28"/>
          <w:szCs w:val="28"/>
          <w:lang w:val="ga-IE"/>
        </w:rPr>
      </w:pPr>
      <w:r w:rsidRPr="00FE3F5E">
        <w:rPr>
          <w:rFonts w:ascii="Calibri" w:hAnsi="Calibri" w:cs="Arial"/>
          <w:b/>
          <w:bCs/>
          <w:sz w:val="28"/>
          <w:szCs w:val="28"/>
        </w:rPr>
        <w:t xml:space="preserve">Week </w:t>
      </w:r>
      <w:r>
        <w:rPr>
          <w:rFonts w:ascii="Calibri" w:hAnsi="Calibri" w:cs="Arial"/>
          <w:b/>
          <w:bCs/>
          <w:sz w:val="28"/>
          <w:szCs w:val="28"/>
        </w:rPr>
        <w:t>3</w:t>
      </w:r>
      <w:r w:rsidRPr="00FE3F5E">
        <w:rPr>
          <w:rFonts w:ascii="Calibri" w:hAnsi="Calibri" w:cs="Arial"/>
          <w:b/>
          <w:bCs/>
          <w:sz w:val="28"/>
          <w:szCs w:val="28"/>
        </w:rPr>
        <w:t xml:space="preserve"> Beginning</w:t>
      </w:r>
      <w:r w:rsidRPr="00FE3F5E">
        <w:rPr>
          <w:rFonts w:ascii="Calibri" w:hAnsi="Calibri" w:cs="Arial"/>
          <w:sz w:val="28"/>
          <w:szCs w:val="28"/>
        </w:rPr>
        <w:t xml:space="preserve">: </w:t>
      </w:r>
      <w:r w:rsidR="00B874DC">
        <w:rPr>
          <w:rFonts w:ascii="Calibri" w:hAnsi="Calibri" w:cs="Arial"/>
          <w:sz w:val="28"/>
          <w:szCs w:val="28"/>
        </w:rPr>
        <w:tab/>
      </w:r>
      <w:r w:rsidR="00B874DC">
        <w:rPr>
          <w:rFonts w:ascii="Calibri" w:hAnsi="Calibri" w:cs="Arial"/>
          <w:sz w:val="28"/>
          <w:szCs w:val="28"/>
        </w:rPr>
        <w:t>29 / 01 / 24.</w:t>
      </w:r>
    </w:p>
    <w:p w:rsidRPr="00FE3F5E" w:rsidR="00FE3F5E" w:rsidP="00FE3F5E" w:rsidRDefault="00FE3F5E" w14:paraId="755AF5A3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3D8E6C8B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1BE6F3EE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0628A65D" w14:textId="77777777">
      <w:pPr>
        <w:ind w:left="-709" w:right="-568"/>
        <w:rPr>
          <w:rFonts w:ascii="Calibri" w:hAnsi="Calibri" w:cs="Arial"/>
          <w:lang w:val="ga-IE"/>
        </w:rPr>
      </w:pPr>
    </w:p>
    <w:p w:rsidR="00B874DC" w:rsidP="00B874DC" w:rsidRDefault="00B874DC" w14:paraId="737F6DFA" w14:textId="77777777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After meeting with supervisor, got feedback and advice. </w:t>
      </w:r>
    </w:p>
    <w:p w:rsidR="00B874DC" w:rsidP="00B874DC" w:rsidRDefault="00B874DC" w14:paraId="125C62E2" w14:textId="7AAB1078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Started writing down cartoons I like and seeing what I can take from them.</w:t>
      </w:r>
    </w:p>
    <w:p w:rsidR="00B874DC" w:rsidP="00B874DC" w:rsidRDefault="00B874DC" w14:paraId="191BEAE1" w14:textId="186E2DCE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What makes a good animated series.</w:t>
      </w:r>
    </w:p>
    <w:p w:rsidR="00B874DC" w:rsidP="00B874DC" w:rsidRDefault="00B874DC" w14:paraId="1B4A3A09" w14:textId="77777777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 xml:space="preserve">Ended up with an idea for a series and completed a word document about it. </w:t>
      </w:r>
    </w:p>
    <w:p w:rsidR="00B874DC" w:rsidP="00B874DC" w:rsidRDefault="00B874DC" w14:paraId="0CD15107" w14:textId="2E355B9C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Submitted it to the supervisor.</w:t>
      </w:r>
    </w:p>
    <w:p w:rsidRPr="00FE3F5E" w:rsidR="00FE3F5E" w:rsidP="00FE3F5E" w:rsidRDefault="00FE3F5E" w14:paraId="54D3DE6A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109B4312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2F68BBB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5FF73652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29EBE0E0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591EB93B" w14:textId="77777777">
      <w:pPr>
        <w:ind w:left="-709" w:right="-568"/>
        <w:rPr>
          <w:rFonts w:ascii="Calibri" w:hAnsi="Calibri" w:cs="Arial"/>
        </w:rPr>
      </w:pPr>
    </w:p>
    <w:p w:rsidRPr="00DC40D6" w:rsidR="006E5D22" w:rsidP="006E5D22" w:rsidRDefault="00B874DC" w14:paraId="0AB4EDB2" w14:textId="0EFA1896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Add more details about each character and more backstory and the overarching narrative.</w:t>
      </w:r>
    </w:p>
    <w:p w:rsidRPr="00DC40D6" w:rsidR="006E5D22" w:rsidP="006E5D22" w:rsidRDefault="006E5D22" w14:paraId="5A0F704C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6DE68A88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405D846F" w14:textId="1C069984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Signed (and dated)</w:t>
      </w:r>
      <w:r w:rsidRPr="00FE3F5E">
        <w:rPr>
          <w:rFonts w:ascii="Calibri" w:hAnsi="Calibri" w:cs="Arial"/>
        </w:rPr>
        <w:t>:</w:t>
      </w:r>
      <w:r w:rsidR="00B874DC">
        <w:rPr>
          <w:rFonts w:ascii="Calibri" w:hAnsi="Calibri" w:cs="Arial"/>
        </w:rPr>
        <w:t xml:space="preserve"> 02 / 02 / 24.</w:t>
      </w:r>
    </w:p>
    <w:p w:rsidRPr="00FE3F5E" w:rsidR="00FE3F5E" w:rsidP="00FE3F5E" w:rsidRDefault="00FE3F5E" w14:paraId="5EAE6812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63DB5AE5" w14:textId="2471AD8F">
      <w:pPr>
        <w:ind w:left="-709" w:right="-568"/>
        <w:rPr>
          <w:rFonts w:ascii="Calibri" w:hAnsi="Calibri" w:cs="Arial"/>
          <w:b/>
          <w:bCs/>
        </w:rPr>
      </w:pPr>
      <w:r w:rsidRPr="00FE3F5E">
        <w:rPr>
          <w:rFonts w:ascii="Calibri" w:hAnsi="Calibri" w:cs="Arial"/>
        </w:rPr>
        <w:t>_</w:t>
      </w:r>
      <w:r w:rsidR="00B874DC">
        <w:rPr>
          <w:rFonts w:ascii="Calibri" w:hAnsi="Calibri" w:cs="Arial"/>
        </w:rPr>
        <w:t>Anastasia</w:t>
      </w:r>
      <w:r w:rsidRPr="00FE3F5E">
        <w:rPr>
          <w:rFonts w:ascii="Calibri" w:hAnsi="Calibri" w:cs="Arial"/>
        </w:rPr>
        <w:t>_____________________________    _______________________________________</w:t>
      </w:r>
    </w:p>
    <w:p w:rsidRPr="001E736A" w:rsidR="006E12AF" w:rsidP="001E736A" w:rsidRDefault="00FE3F5E" w14:paraId="5A43EB22" w14:textId="358C2886">
      <w:pPr>
        <w:ind w:left="-709" w:right="-568"/>
        <w:rPr>
          <w:rFonts w:ascii="Calibri" w:hAnsi="Calibri" w:cs="Arial"/>
          <w:sz w:val="26"/>
          <w:szCs w:val="26"/>
        </w:rPr>
      </w:pPr>
      <w:r w:rsidRPr="33414C1B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14C1B" w:rsidR="00FE3F5E">
        <w:rPr>
          <w:rFonts w:ascii="Calibri" w:hAnsi="Calibri" w:cs="Arial"/>
          <w:b w:val="1"/>
          <w:bCs w:val="1"/>
        </w:rPr>
        <w:t>Supervisor</w:t>
      </w:r>
    </w:p>
    <w:p w:rsidR="33414C1B" w:rsidP="33414C1B" w:rsidRDefault="33414C1B" w14:paraId="5337E383" w14:textId="3D58FC0E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="33414C1B" w:rsidP="33414C1B" w:rsidRDefault="33414C1B" w14:paraId="37B95551" w14:textId="6D9E00F8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Pr="00FE3F5E" w:rsidR="00FE3F5E" w:rsidP="00FE3F5E" w:rsidRDefault="00FE3F5E" w14:paraId="7AA06A10" w14:textId="5213F968">
      <w:pPr>
        <w:ind w:left="-709" w:right="-568"/>
        <w:rPr>
          <w:rFonts w:ascii="Calibri" w:hAnsi="Calibri" w:cs="Arial"/>
          <w:sz w:val="28"/>
          <w:szCs w:val="28"/>
          <w:lang w:val="ga-IE"/>
        </w:rPr>
      </w:pPr>
      <w:r w:rsidRPr="00FE3F5E">
        <w:rPr>
          <w:rFonts w:ascii="Calibri" w:hAnsi="Calibri" w:cs="Arial"/>
          <w:b/>
          <w:bCs/>
          <w:sz w:val="28"/>
          <w:szCs w:val="28"/>
        </w:rPr>
        <w:t xml:space="preserve">Week </w:t>
      </w:r>
      <w:r>
        <w:rPr>
          <w:rFonts w:ascii="Calibri" w:hAnsi="Calibri" w:cs="Arial"/>
          <w:b/>
          <w:bCs/>
          <w:sz w:val="28"/>
          <w:szCs w:val="28"/>
        </w:rPr>
        <w:t>4</w:t>
      </w:r>
      <w:r w:rsidRPr="00FE3F5E">
        <w:rPr>
          <w:rFonts w:ascii="Calibri" w:hAnsi="Calibri" w:cs="Arial"/>
          <w:b/>
          <w:bCs/>
          <w:sz w:val="28"/>
          <w:szCs w:val="28"/>
        </w:rPr>
        <w:t xml:space="preserve"> Beginning</w:t>
      </w:r>
      <w:r w:rsidRPr="00FE3F5E">
        <w:rPr>
          <w:rFonts w:ascii="Calibri" w:hAnsi="Calibri" w:cs="Arial"/>
          <w:sz w:val="28"/>
          <w:szCs w:val="28"/>
        </w:rPr>
        <w:t xml:space="preserve">: </w:t>
      </w:r>
      <w:r w:rsidR="007E15D3">
        <w:rPr>
          <w:rFonts w:ascii="Calibri" w:hAnsi="Calibri" w:cs="Arial"/>
          <w:sz w:val="28"/>
          <w:szCs w:val="28"/>
        </w:rPr>
        <w:tab/>
      </w:r>
      <w:r w:rsidR="007E15D3">
        <w:rPr>
          <w:rFonts w:ascii="Calibri" w:hAnsi="Calibri" w:cs="Arial"/>
          <w:sz w:val="28"/>
          <w:szCs w:val="28"/>
        </w:rPr>
        <w:t>05 / 02 / 24.</w:t>
      </w:r>
    </w:p>
    <w:p w:rsidRPr="00FE3F5E" w:rsidR="00FE3F5E" w:rsidP="00FE3F5E" w:rsidRDefault="00FE3F5E" w14:paraId="7711EB89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0585CD33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791DDCB0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09A850DD" w14:textId="77777777">
      <w:pPr>
        <w:ind w:left="-709" w:right="-568"/>
        <w:rPr>
          <w:rFonts w:ascii="Calibri" w:hAnsi="Calibri" w:cs="Arial"/>
          <w:lang w:val="ga-IE"/>
        </w:rPr>
      </w:pPr>
    </w:p>
    <w:p w:rsidR="00FE3F5E" w:rsidP="00FE3F5E" w:rsidRDefault="007E15D3" w14:paraId="1932EAC1" w14:textId="3657345B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Received feedback on the document.</w:t>
      </w:r>
    </w:p>
    <w:p w:rsidR="007E15D3" w:rsidP="00FE3F5E" w:rsidRDefault="007E15D3" w14:paraId="38A519A7" w14:textId="0373A820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Again, decided I dislike my idea and tried coming up with a short story instead.</w:t>
      </w:r>
    </w:p>
    <w:p w:rsidR="007E15D3" w:rsidP="00FE3F5E" w:rsidRDefault="007E15D3" w14:paraId="4621A012" w14:textId="7C4D2740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Tried coming up with one but it was too like ‘The Ugly Duckling’, and it wasn’t original.</w:t>
      </w:r>
    </w:p>
    <w:p w:rsidR="007E15D3" w:rsidP="00FE3F5E" w:rsidRDefault="007E15D3" w14:paraId="6F336FF2" w14:textId="740D4E9B">
      <w:pPr>
        <w:spacing w:line="480" w:lineRule="auto"/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Began writing down themes I want to include and managed to come up with a new short story.</w:t>
      </w:r>
    </w:p>
    <w:p w:rsidRPr="00FE3F5E" w:rsidR="007E15D3" w:rsidP="00FE3F5E" w:rsidRDefault="007E15D3" w14:paraId="503E3838" w14:textId="3A5A1909">
      <w:pPr>
        <w:spacing w:line="480" w:lineRule="auto"/>
        <w:ind w:left="-709" w:right="-568"/>
        <w:rPr>
          <w:rFonts w:ascii="Calibri" w:hAnsi="Calibri" w:cs="Arial"/>
        </w:rPr>
      </w:pPr>
      <w:r w:rsidRPr="33414C1B" w:rsidR="007E15D3">
        <w:rPr>
          <w:rFonts w:ascii="Calibri" w:hAnsi="Calibri" w:cs="Arial"/>
        </w:rPr>
        <w:t xml:space="preserve">Completed a </w:t>
      </w:r>
      <w:r w:rsidRPr="33414C1B" w:rsidR="39942CB9">
        <w:rPr>
          <w:rFonts w:ascii="Calibri" w:hAnsi="Calibri" w:cs="Arial"/>
        </w:rPr>
        <w:t>PowerPoint</w:t>
      </w:r>
      <w:r w:rsidRPr="33414C1B" w:rsidR="007E15D3">
        <w:rPr>
          <w:rFonts w:ascii="Calibri" w:hAnsi="Calibri" w:cs="Arial"/>
        </w:rPr>
        <w:t xml:space="preserve"> presentation on my project progress, presented it, and got feedback.</w:t>
      </w:r>
    </w:p>
    <w:p w:rsidR="42A9C85C" w:rsidP="33414C1B" w:rsidRDefault="42A9C85C" w14:paraId="193C0CBC" w14:textId="1BA2C4A4">
      <w:pPr>
        <w:pStyle w:val="Normal"/>
        <w:spacing w:line="480" w:lineRule="auto"/>
        <w:ind w:left="-709" w:right="-568"/>
        <w:rPr>
          <w:rFonts w:ascii="Calibri" w:hAnsi="Calibri" w:cs="Arial"/>
        </w:rPr>
      </w:pPr>
      <w:r w:rsidRPr="33414C1B" w:rsidR="42A9C85C">
        <w:rPr>
          <w:rFonts w:ascii="Calibri" w:hAnsi="Calibri" w:cs="Arial"/>
        </w:rPr>
        <w:t>Written a synopsis, tagline, title, longline, about my short story.</w:t>
      </w:r>
    </w:p>
    <w:p w:rsidR="42A9C85C" w:rsidP="33414C1B" w:rsidRDefault="42A9C85C" w14:paraId="2E11F099" w14:textId="54510C4C">
      <w:pPr>
        <w:pStyle w:val="Normal"/>
        <w:spacing w:line="480" w:lineRule="auto"/>
        <w:ind w:left="-709" w:right="-568"/>
        <w:rPr>
          <w:rFonts w:ascii="Calibri" w:hAnsi="Calibri" w:cs="Arial"/>
        </w:rPr>
      </w:pPr>
      <w:r w:rsidRPr="33414C1B" w:rsidR="42A9C85C">
        <w:rPr>
          <w:rFonts w:ascii="Calibri" w:hAnsi="Calibri" w:cs="Arial"/>
        </w:rPr>
        <w:t>Drew images of protagonist and background for the Pitcher.</w:t>
      </w:r>
    </w:p>
    <w:p w:rsidR="42A9C85C" w:rsidP="33414C1B" w:rsidRDefault="42A9C85C" w14:paraId="49BE14A5" w14:textId="5ED803F3">
      <w:pPr>
        <w:pStyle w:val="Normal"/>
        <w:spacing w:line="480" w:lineRule="auto"/>
        <w:ind w:left="-709" w:right="-568"/>
        <w:rPr>
          <w:rFonts w:ascii="Calibri" w:hAnsi="Calibri" w:cs="Arial"/>
        </w:rPr>
      </w:pPr>
      <w:r w:rsidRPr="33414C1B" w:rsidR="42A9C85C">
        <w:rPr>
          <w:rFonts w:ascii="Calibri" w:hAnsi="Calibri" w:cs="Arial"/>
        </w:rPr>
        <w:t>Submitted everything on the Dingle website through ‘The Big Pitcher’.</w:t>
      </w:r>
    </w:p>
    <w:p w:rsidRPr="00FE3F5E" w:rsidR="00FE3F5E" w:rsidP="00FE3F5E" w:rsidRDefault="00FE3F5E" w14:paraId="28F9082E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52F405C2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768DB2F9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3517EFF2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725CE98F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7178FA33" w14:textId="77777777">
      <w:pPr>
        <w:ind w:left="-709" w:right="-568"/>
        <w:rPr>
          <w:rFonts w:ascii="Calibri" w:hAnsi="Calibri" w:cs="Arial"/>
        </w:rPr>
      </w:pPr>
    </w:p>
    <w:p w:rsidR="7B6C494B" w:rsidP="33414C1B" w:rsidRDefault="7B6C494B" w14:paraId="3DF748E7" w14:textId="2FF5B7F1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33414C1B" w:rsidR="7B6C494B">
        <w:rPr>
          <w:rFonts w:ascii="Calibri" w:hAnsi="Calibri" w:cs="Arial"/>
        </w:rPr>
        <w:t>Draw images of; the title, other characters in the animation, other backgrounds (outside, shop, park).</w:t>
      </w:r>
    </w:p>
    <w:p w:rsidR="7B6C494B" w:rsidP="33414C1B" w:rsidRDefault="7B6C494B" w14:paraId="1686528A" w14:textId="41830376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33414C1B" w:rsidR="7B6C494B">
        <w:rPr>
          <w:rFonts w:ascii="Calibri" w:hAnsi="Calibri" w:cs="Arial"/>
        </w:rPr>
        <w:t>Work on a set document! Include: demographic, duration, ani</w:t>
      </w:r>
      <w:r w:rsidRPr="33414C1B" w:rsidR="42B0F8BA">
        <w:rPr>
          <w:rFonts w:ascii="Calibri" w:hAnsi="Calibri" w:cs="Arial"/>
        </w:rPr>
        <w:t>mation technique</w:t>
      </w:r>
      <w:r w:rsidRPr="33414C1B" w:rsidR="2E4C65F9">
        <w:rPr>
          <w:rFonts w:ascii="Calibri" w:hAnsi="Calibri" w:cs="Arial"/>
        </w:rPr>
        <w:t xml:space="preserve"> (2D), software</w:t>
      </w:r>
      <w:r w:rsidRPr="33414C1B" w:rsidR="42B0F8BA">
        <w:rPr>
          <w:rFonts w:ascii="Calibri" w:hAnsi="Calibri" w:cs="Arial"/>
        </w:rPr>
        <w:t xml:space="preserve">, </w:t>
      </w:r>
    </w:p>
    <w:p w:rsidR="42B0F8BA" w:rsidP="33414C1B" w:rsidRDefault="42B0F8BA" w14:paraId="000DCC8C" w14:textId="185F896E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33414C1B" w:rsidR="42B0F8BA">
        <w:rPr>
          <w:rFonts w:ascii="Calibri" w:hAnsi="Calibri" w:cs="Arial"/>
        </w:rPr>
        <w:t>art style,</w:t>
      </w:r>
      <w:r w:rsidRPr="33414C1B" w:rsidR="0D9ED892">
        <w:rPr>
          <w:rFonts w:ascii="Calibri" w:hAnsi="Calibri" w:cs="Arial"/>
        </w:rPr>
        <w:t xml:space="preserve"> an</w:t>
      </w:r>
      <w:r w:rsidRPr="33414C1B" w:rsidR="42B0F8BA">
        <w:rPr>
          <w:rFonts w:ascii="Calibri" w:hAnsi="Calibri" w:cs="Arial"/>
        </w:rPr>
        <w:t>y</w:t>
      </w:r>
      <w:r w:rsidRPr="33414C1B" w:rsidR="7B6C494B">
        <w:rPr>
          <w:rFonts w:ascii="Calibri" w:hAnsi="Calibri" w:cs="Arial"/>
        </w:rPr>
        <w:t xml:space="preserve"> </w:t>
      </w:r>
      <w:r w:rsidRPr="33414C1B" w:rsidR="27910625">
        <w:rPr>
          <w:rFonts w:ascii="Calibri" w:hAnsi="Calibri" w:cs="Arial"/>
        </w:rPr>
        <w:t>dialogue (mention that there is none)</w:t>
      </w:r>
      <w:r w:rsidRPr="33414C1B" w:rsidR="022C5FCB">
        <w:rPr>
          <w:rFonts w:ascii="Calibri" w:hAnsi="Calibri" w:cs="Arial"/>
        </w:rPr>
        <w:t>, music.</w:t>
      </w:r>
    </w:p>
    <w:p w:rsidRPr="00DC40D6" w:rsidR="006E5D22" w:rsidP="006E5D22" w:rsidRDefault="006E5D22" w14:paraId="70E8871B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1F1369CC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46CE86C2" w14:textId="734E4939">
      <w:pPr>
        <w:ind w:left="-709" w:right="-568"/>
        <w:rPr>
          <w:rFonts w:ascii="Calibri" w:hAnsi="Calibri" w:cs="Arial"/>
        </w:rPr>
      </w:pPr>
      <w:r w:rsidRPr="33414C1B" w:rsidR="00FE3F5E">
        <w:rPr>
          <w:rFonts w:ascii="Calibri" w:hAnsi="Calibri" w:cs="Arial"/>
          <w:b w:val="1"/>
          <w:bCs w:val="1"/>
        </w:rPr>
        <w:t>Signed (and dated)</w:t>
      </w:r>
      <w:r w:rsidRPr="33414C1B" w:rsidR="00FE3F5E">
        <w:rPr>
          <w:rFonts w:ascii="Calibri" w:hAnsi="Calibri" w:cs="Arial"/>
        </w:rPr>
        <w:t>:</w:t>
      </w:r>
      <w:r w:rsidRPr="33414C1B" w:rsidR="71D49A60">
        <w:rPr>
          <w:rFonts w:ascii="Calibri" w:hAnsi="Calibri" w:cs="Arial"/>
        </w:rPr>
        <w:t xml:space="preserve"> 09 / 02 / 24.</w:t>
      </w:r>
    </w:p>
    <w:p w:rsidRPr="00FE3F5E" w:rsidR="00FE3F5E" w:rsidP="00FE3F5E" w:rsidRDefault="00FE3F5E" w14:paraId="7C149D89" w14:textId="77777777">
      <w:pPr>
        <w:ind w:left="-709" w:right="-568"/>
        <w:rPr>
          <w:rFonts w:ascii="Calibri" w:hAnsi="Calibri" w:cs="Arial"/>
        </w:rPr>
      </w:pPr>
    </w:p>
    <w:p w:rsidR="71D49A60" w:rsidP="33414C1B" w:rsidRDefault="71D49A60" w14:paraId="66B773B2" w14:textId="75E796E6">
      <w:pPr>
        <w:ind w:left="-709" w:right="-568"/>
        <w:rPr>
          <w:rFonts w:ascii="Calibri" w:hAnsi="Calibri" w:cs="Arial"/>
          <w:b w:val="1"/>
          <w:bCs w:val="1"/>
        </w:rPr>
      </w:pPr>
      <w:r w:rsidRPr="33414C1B" w:rsidR="71D49A60">
        <w:rPr>
          <w:rFonts w:ascii="Calibri" w:hAnsi="Calibri" w:cs="Arial"/>
        </w:rPr>
        <w:t>_Anastasia_____________________________    _______________________________________</w:t>
      </w:r>
    </w:p>
    <w:p w:rsidRPr="001E736A" w:rsidR="006E12AF" w:rsidP="001E736A" w:rsidRDefault="00FE3F5E" w14:paraId="4D277895" w14:textId="4835EA68">
      <w:pPr>
        <w:ind w:left="-709" w:right="-568"/>
        <w:rPr>
          <w:rFonts w:ascii="Calibri" w:hAnsi="Calibri" w:cs="Arial"/>
          <w:sz w:val="26"/>
          <w:szCs w:val="26"/>
        </w:rPr>
      </w:pPr>
      <w:r w:rsidRPr="33414C1B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14C1B" w:rsidR="00FE3F5E">
        <w:rPr>
          <w:rFonts w:ascii="Calibri" w:hAnsi="Calibri" w:cs="Arial"/>
          <w:b w:val="1"/>
          <w:bCs w:val="1"/>
        </w:rPr>
        <w:t>Supervisor</w:t>
      </w:r>
    </w:p>
    <w:p w:rsidR="33414C1B" w:rsidP="33414C1B" w:rsidRDefault="33414C1B" w14:paraId="285159E4" w14:textId="37EEE24D">
      <w:pPr>
        <w:ind w:left="-709" w:right="-568"/>
        <w:rPr>
          <w:rFonts w:ascii="Calibri" w:hAnsi="Calibri" w:cs="Arial"/>
          <w:b w:val="1"/>
          <w:bCs w:val="1"/>
          <w:sz w:val="28"/>
          <w:szCs w:val="28"/>
        </w:rPr>
      </w:pPr>
    </w:p>
    <w:p w:rsidRPr="00FE3F5E" w:rsidR="00FE3F5E" w:rsidP="1DB6B6D2" w:rsidRDefault="00FE3F5E" w14:paraId="7E49DB2B" w14:textId="2C30ABF7">
      <w:pPr>
        <w:pStyle w:val="Normal"/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Week 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5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>:</w:t>
      </w:r>
      <w:r>
        <w:tab/>
      </w:r>
      <w:r w:rsidRPr="1DB6B6D2" w:rsidR="2AED5290">
        <w:rPr>
          <w:rFonts w:ascii="Calibri" w:hAnsi="Calibri" w:cs="Arial"/>
          <w:sz w:val="28"/>
          <w:szCs w:val="28"/>
        </w:rPr>
        <w:t>12/ 02 / 24.</w:t>
      </w:r>
    </w:p>
    <w:p w:rsidRPr="00FE3F5E" w:rsidR="00FE3F5E" w:rsidP="00FE3F5E" w:rsidRDefault="00FE3F5E" w14:paraId="726A082A" w14:textId="5C85EC88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68C823B9" w14:textId="3997844D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10F62C5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264D155B" w14:textId="77777777">
      <w:pPr>
        <w:ind w:left="-709" w:right="-568"/>
        <w:rPr>
          <w:rFonts w:ascii="Calibri" w:hAnsi="Calibri" w:cs="Arial"/>
          <w:lang w:val="ga-IE"/>
        </w:rPr>
      </w:pPr>
    </w:p>
    <w:p w:rsidR="5881CE65" w:rsidP="1DB6B6D2" w:rsidRDefault="5881CE65" w14:paraId="4F138999" w14:textId="68578B4F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81CE65">
        <w:rPr>
          <w:rFonts w:ascii="Calibri" w:hAnsi="Calibri" w:cs="Arial"/>
        </w:rPr>
        <w:t>Drew more images for my animatic.</w:t>
      </w:r>
    </w:p>
    <w:p w:rsidR="5881CE65" w:rsidP="1DB6B6D2" w:rsidRDefault="5881CE65" w14:paraId="644C052E" w14:textId="2E8ECAD3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81CE65">
        <w:rPr>
          <w:rFonts w:ascii="Calibri" w:hAnsi="Calibri" w:cs="Arial"/>
        </w:rPr>
        <w:t>Done some background sketches and character sketches</w:t>
      </w:r>
      <w:r w:rsidRPr="1DB6B6D2" w:rsidR="23628490">
        <w:rPr>
          <w:rFonts w:ascii="Calibri" w:hAnsi="Calibri" w:cs="Arial"/>
        </w:rPr>
        <w:t>.</w:t>
      </w:r>
    </w:p>
    <w:p w:rsidR="23628490" w:rsidP="1DB6B6D2" w:rsidRDefault="23628490" w14:paraId="7CF93F66" w14:textId="7B0CEC4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23628490">
        <w:rPr>
          <w:rFonts w:ascii="Calibri" w:hAnsi="Calibri" w:cs="Arial"/>
        </w:rPr>
        <w:t>Drew Nanas house and completed the title screen.</w:t>
      </w:r>
    </w:p>
    <w:p w:rsidR="344C0299" w:rsidP="1DB6B6D2" w:rsidRDefault="344C0299" w14:paraId="102CC01E" w14:textId="30886AE6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44C0299">
        <w:rPr>
          <w:rFonts w:ascii="Calibri" w:hAnsi="Calibri" w:cs="Arial"/>
        </w:rPr>
        <w:t>Chosen students were announced</w:t>
      </w:r>
    </w:p>
    <w:p w:rsidR="344C0299" w:rsidP="1DB6B6D2" w:rsidRDefault="344C0299" w14:paraId="3560B790" w14:textId="6A1C5B74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44C0299">
        <w:rPr>
          <w:rFonts w:ascii="Calibri" w:hAnsi="Calibri" w:cs="Arial"/>
        </w:rPr>
        <w:t>My anima</w:t>
      </w:r>
      <w:r w:rsidRPr="1DB6B6D2" w:rsidR="07748953">
        <w:rPr>
          <w:rFonts w:ascii="Calibri" w:hAnsi="Calibri" w:cs="Arial"/>
        </w:rPr>
        <w:t>ti</w:t>
      </w:r>
      <w:r w:rsidRPr="1DB6B6D2" w:rsidR="344C0299">
        <w:rPr>
          <w:rFonts w:ascii="Calibri" w:hAnsi="Calibri" w:cs="Arial"/>
        </w:rPr>
        <w:t>on</w:t>
      </w:r>
      <w:r w:rsidRPr="1DB6B6D2" w:rsidR="344C0299">
        <w:rPr>
          <w:rFonts w:ascii="Calibri" w:hAnsi="Calibri" w:cs="Arial"/>
        </w:rPr>
        <w:t xml:space="preserve"> was not selected.</w:t>
      </w:r>
    </w:p>
    <w:p w:rsidR="2E0979DE" w:rsidP="1DB6B6D2" w:rsidRDefault="2E0979DE" w14:paraId="615C62B4" w14:textId="658A57A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2E0979DE">
        <w:rPr>
          <w:rFonts w:ascii="Calibri" w:hAnsi="Calibri" w:cs="Arial"/>
        </w:rPr>
        <w:t>Continued working on the visuals of the animatic.</w:t>
      </w:r>
    </w:p>
    <w:p w:rsidRPr="00FE3F5E" w:rsidR="00FE3F5E" w:rsidP="00FE3F5E" w:rsidRDefault="00FE3F5E" w14:paraId="62DD31C6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3F8F1EA1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7096D383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53D3E4D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798BF798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09A68A71" w14:textId="77777777">
      <w:pPr>
        <w:ind w:left="-709" w:right="-568"/>
        <w:rPr>
          <w:rFonts w:ascii="Calibri" w:hAnsi="Calibri" w:cs="Arial"/>
        </w:rPr>
      </w:pPr>
    </w:p>
    <w:p w:rsidRPr="00DC40D6" w:rsidR="006E5D22" w:rsidP="1DB6B6D2" w:rsidRDefault="006E5D22" w14:paraId="609DAA79" w14:textId="2CEACE0C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FB2D820">
        <w:rPr>
          <w:rFonts w:ascii="Calibri" w:hAnsi="Calibri" w:cs="Arial"/>
        </w:rPr>
        <w:t>Finish drawing assets and backgrounds, and characters.</w:t>
      </w:r>
    </w:p>
    <w:p w:rsidRPr="00DC40D6" w:rsidR="006E5D22" w:rsidP="1DB6B6D2" w:rsidRDefault="006E5D22" w14:paraId="59E2B1B6" w14:textId="0E62E458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FB2D820">
        <w:rPr>
          <w:rFonts w:ascii="Calibri" w:hAnsi="Calibri" w:cs="Arial"/>
        </w:rPr>
        <w:t>Decide on the software to use for animatic.</w:t>
      </w:r>
    </w:p>
    <w:p w:rsidRPr="00DC40D6" w:rsidR="006E5D22" w:rsidP="006E5D22" w:rsidRDefault="006E5D22" w14:paraId="68C8812F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1C969A53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1DB6B6D2" w:rsidRDefault="00FE3F5E" w14:paraId="58AB1FF8" w14:textId="1A5B6DBB">
      <w:pPr>
        <w:pStyle w:val="Normal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51ABA61E">
        <w:rPr>
          <w:rFonts w:ascii="Calibri" w:hAnsi="Calibri" w:cs="Arial"/>
        </w:rPr>
        <w:t xml:space="preserve"> 16/ 02 / 24.</w:t>
      </w:r>
    </w:p>
    <w:p w:rsidRPr="00FE3F5E" w:rsidR="00FE3F5E" w:rsidP="00FE3F5E" w:rsidRDefault="00FE3F5E" w14:paraId="37F64150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7D347A31" w14:textId="431BBC09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</w:t>
      </w:r>
      <w:r w:rsidRPr="1DB6B6D2" w:rsidR="35D3442C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______________________________    _______________________________________</w:t>
      </w:r>
    </w:p>
    <w:p w:rsidRPr="001E736A" w:rsidR="006E12AF" w:rsidP="001E736A" w:rsidRDefault="00FE3F5E" w14:paraId="333507E3" w14:textId="21E5AEBE">
      <w:pPr>
        <w:ind w:left="-709" w:right="-568"/>
        <w:rPr>
          <w:rFonts w:ascii="Calibri" w:hAnsi="Calibri" w:cs="Arial"/>
          <w:sz w:val="26"/>
          <w:szCs w:val="26"/>
        </w:rPr>
      </w:pPr>
      <w:r w:rsidRPr="1DB6B6D2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6B6D2" w:rsidR="00FE3F5E">
        <w:rPr>
          <w:rFonts w:ascii="Calibri" w:hAnsi="Calibri" w:cs="Arial"/>
          <w:b w:val="1"/>
          <w:bCs w:val="1"/>
        </w:rPr>
        <w:t>Supervisor</w:t>
      </w:r>
    </w:p>
    <w:p w:rsidR="1DB6B6D2" w:rsidP="1DB6B6D2" w:rsidRDefault="1DB6B6D2" w14:paraId="230CA21A" w14:textId="663FCEFB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Pr="00FE3F5E" w:rsidR="00FE3F5E" w:rsidP="1DB6B6D2" w:rsidRDefault="00FE3F5E" w14:paraId="147C5E11" w14:textId="1F5B1E16">
      <w:pPr>
        <w:pStyle w:val="Normal"/>
        <w:ind w:left="-709" w:right="-568"/>
        <w:rPr>
          <w:rFonts w:ascii="Calibri" w:hAnsi="Calibri" w:cs="Arial"/>
          <w:sz w:val="28"/>
          <w:szCs w:val="28"/>
          <w:lang w:val="ga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Week 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6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431E4E3A">
        <w:rPr>
          <w:rFonts w:ascii="Calibri" w:hAnsi="Calibri" w:cs="Arial"/>
          <w:sz w:val="28"/>
          <w:szCs w:val="28"/>
        </w:rPr>
        <w:t xml:space="preserve">26 </w:t>
      </w:r>
      <w:r w:rsidRPr="1DB6B6D2" w:rsidR="0AA0B7F8">
        <w:rPr>
          <w:rFonts w:ascii="Calibri" w:hAnsi="Calibri" w:cs="Arial"/>
          <w:sz w:val="28"/>
          <w:szCs w:val="28"/>
        </w:rPr>
        <w:t>/ 02 / 24.</w:t>
      </w:r>
    </w:p>
    <w:p w:rsidRPr="00FE3F5E" w:rsidR="00FE3F5E" w:rsidP="00FE3F5E" w:rsidRDefault="00FE3F5E" w14:paraId="02317A69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3F31C584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73733BB5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26C68F08" w14:textId="77777777">
      <w:pPr>
        <w:ind w:left="-709" w:right="-568"/>
        <w:rPr>
          <w:rFonts w:ascii="Calibri" w:hAnsi="Calibri" w:cs="Arial"/>
          <w:lang w:val="ga-IE"/>
        </w:rPr>
      </w:pPr>
    </w:p>
    <w:p w:rsidR="36960C1F" w:rsidP="1DB6B6D2" w:rsidRDefault="36960C1F" w14:paraId="41BBD908" w14:textId="75F06B9B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6960C1F">
        <w:rPr>
          <w:rFonts w:ascii="Calibri" w:hAnsi="Calibri" w:cs="Arial"/>
        </w:rPr>
        <w:t xml:space="preserve">Continued with my drawings on backgrounds, </w:t>
      </w:r>
      <w:r w:rsidRPr="1DB6B6D2" w:rsidR="36960C1F">
        <w:rPr>
          <w:rFonts w:ascii="Calibri" w:hAnsi="Calibri" w:cs="Arial"/>
        </w:rPr>
        <w:t>characters</w:t>
      </w:r>
      <w:r w:rsidRPr="1DB6B6D2" w:rsidR="36960C1F">
        <w:rPr>
          <w:rFonts w:ascii="Calibri" w:hAnsi="Calibri" w:cs="Arial"/>
        </w:rPr>
        <w:t xml:space="preserve"> and assets.</w:t>
      </w:r>
    </w:p>
    <w:p w:rsidR="3D3BE9F8" w:rsidP="1DB6B6D2" w:rsidRDefault="3D3BE9F8" w14:paraId="739491DB" w14:textId="0A9B4C61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D3BE9F8">
        <w:rPr>
          <w:rFonts w:ascii="Calibri" w:hAnsi="Calibri" w:cs="Arial"/>
        </w:rPr>
        <w:t>Submitted deliverable 2 for the project.</w:t>
      </w:r>
    </w:p>
    <w:p w:rsidR="3D3BE9F8" w:rsidP="1DB6B6D2" w:rsidRDefault="3D3BE9F8" w14:paraId="572FD998" w14:textId="7BEADBA3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D3BE9F8">
        <w:rPr>
          <w:rFonts w:ascii="Calibri" w:hAnsi="Calibri" w:cs="Arial"/>
        </w:rPr>
        <w:t>Looked at sounds that could go with the animatic.</w:t>
      </w:r>
    </w:p>
    <w:p w:rsidRPr="00FE3F5E" w:rsidR="00FE3F5E" w:rsidP="00FE3F5E" w:rsidRDefault="00FE3F5E" w14:paraId="0AF8BE97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4F11ED14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7DC0F1E0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E0C27D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3625579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4E75FD77" w14:textId="77777777">
      <w:pPr>
        <w:ind w:left="-709" w:right="-568"/>
        <w:rPr>
          <w:rFonts w:ascii="Calibri" w:hAnsi="Calibri" w:cs="Arial"/>
        </w:rPr>
      </w:pPr>
    </w:p>
    <w:p w:rsidR="28D75737" w:rsidP="1DB6B6D2" w:rsidRDefault="28D75737" w14:paraId="7CF8BC3A" w14:textId="2924BDE4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28D75737">
        <w:rPr>
          <w:rFonts w:ascii="Calibri" w:hAnsi="Calibri" w:cs="Arial"/>
        </w:rPr>
        <w:t>Find a song that would be nice during the animatic.</w:t>
      </w:r>
    </w:p>
    <w:p w:rsidRPr="00DC40D6" w:rsidR="006E5D22" w:rsidP="006E5D22" w:rsidRDefault="006E5D22" w14:paraId="7C81DD5F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2D9A2093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1DB6B6D2" w:rsidRDefault="00FE3F5E" w14:paraId="0CE08391" w14:textId="2A7213B0">
      <w:pPr>
        <w:pStyle w:val="Normal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62AEB876">
        <w:rPr>
          <w:rFonts w:ascii="Calibri" w:hAnsi="Calibri" w:cs="Arial"/>
        </w:rPr>
        <w:t xml:space="preserve"> </w:t>
      </w:r>
      <w:r w:rsidRPr="1DB6B6D2" w:rsidR="41B67D8E">
        <w:rPr>
          <w:rFonts w:ascii="Calibri" w:hAnsi="Calibri" w:cs="Arial"/>
        </w:rPr>
        <w:t xml:space="preserve">02 </w:t>
      </w:r>
      <w:r w:rsidRPr="1DB6B6D2" w:rsidR="62AEB876">
        <w:rPr>
          <w:rFonts w:ascii="Calibri" w:hAnsi="Calibri" w:cs="Arial"/>
        </w:rPr>
        <w:t>/ 0</w:t>
      </w:r>
      <w:r w:rsidRPr="1DB6B6D2" w:rsidR="69056B06">
        <w:rPr>
          <w:rFonts w:ascii="Calibri" w:hAnsi="Calibri" w:cs="Arial"/>
        </w:rPr>
        <w:t>3</w:t>
      </w:r>
      <w:r w:rsidRPr="1DB6B6D2" w:rsidR="62AEB876">
        <w:rPr>
          <w:rFonts w:ascii="Calibri" w:hAnsi="Calibri" w:cs="Arial"/>
        </w:rPr>
        <w:t xml:space="preserve"> / 24.</w:t>
      </w:r>
    </w:p>
    <w:p w:rsidRPr="00FE3F5E" w:rsidR="00FE3F5E" w:rsidP="00FE3F5E" w:rsidRDefault="00FE3F5E" w14:paraId="1C241530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2F4D9F2A" w14:textId="7C600E55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__</w:t>
      </w:r>
      <w:r w:rsidRPr="1DB6B6D2" w:rsidR="630CE844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____________________________    _______________________________________</w:t>
      </w:r>
    </w:p>
    <w:p w:rsidRPr="001E736A" w:rsidR="006E12AF" w:rsidP="001E736A" w:rsidRDefault="00FE3F5E" w14:paraId="02A33D82" w14:textId="02CECEBE">
      <w:pPr>
        <w:ind w:left="-709" w:right="-568"/>
        <w:rPr>
          <w:rFonts w:ascii="Calibri" w:hAnsi="Calibri" w:cs="Arial"/>
          <w:sz w:val="26"/>
          <w:szCs w:val="26"/>
        </w:rPr>
      </w:pPr>
      <w:r w:rsidRPr="1DB6B6D2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6B6D2" w:rsidR="00FE3F5E">
        <w:rPr>
          <w:rFonts w:ascii="Calibri" w:hAnsi="Calibri" w:cs="Arial"/>
          <w:b w:val="1"/>
          <w:bCs w:val="1"/>
        </w:rPr>
        <w:t>Supervisor</w:t>
      </w:r>
    </w:p>
    <w:p w:rsidR="1DB6B6D2" w:rsidP="1DB6B6D2" w:rsidRDefault="1DB6B6D2" w14:paraId="250A0D17" w14:textId="3FFF25B8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="1DB6B6D2" w:rsidP="1DB6B6D2" w:rsidRDefault="1DB6B6D2" w14:paraId="54CCA549" w14:textId="2B0A7567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Pr="00FE3F5E" w:rsidR="00FE3F5E" w:rsidP="1DB6B6D2" w:rsidRDefault="00FE3F5E" w14:paraId="4B7B4C17" w14:textId="64BCE1C7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Week 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7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52937785">
        <w:rPr>
          <w:rFonts w:ascii="Calibri" w:hAnsi="Calibri" w:cs="Arial"/>
          <w:sz w:val="28"/>
          <w:szCs w:val="28"/>
        </w:rPr>
        <w:t>04 / 03 / 24</w:t>
      </w:r>
    </w:p>
    <w:p w:rsidRPr="00FE3F5E" w:rsidR="00FE3F5E" w:rsidP="00FE3F5E" w:rsidRDefault="00FE3F5E" w14:paraId="5422DA1C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58164727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9B47AFB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4BDEEAE4" w14:textId="77777777">
      <w:pPr>
        <w:ind w:left="-709" w:right="-568"/>
        <w:rPr>
          <w:rFonts w:ascii="Calibri" w:hAnsi="Calibri" w:cs="Arial"/>
          <w:lang w:val="ga-IE"/>
        </w:rPr>
      </w:pPr>
    </w:p>
    <w:p w:rsidR="677C3C68" w:rsidP="1DB6B6D2" w:rsidRDefault="677C3C68" w14:paraId="7982E3F6" w14:textId="0221B675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677C3C68">
        <w:rPr>
          <w:rFonts w:ascii="Calibri" w:hAnsi="Calibri" w:cs="Arial"/>
        </w:rPr>
        <w:t>Doing my animatic.</w:t>
      </w:r>
    </w:p>
    <w:p w:rsidR="677C3C68" w:rsidP="1DB6B6D2" w:rsidRDefault="677C3C68" w14:paraId="10E2E41D" w14:textId="119A6A41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677C3C68">
        <w:rPr>
          <w:rFonts w:ascii="Calibri" w:hAnsi="Calibri" w:cs="Arial"/>
        </w:rPr>
        <w:t xml:space="preserve">Using the backgrounds and characters for now. </w:t>
      </w:r>
    </w:p>
    <w:p w:rsidR="677C3C68" w:rsidP="1DB6B6D2" w:rsidRDefault="677C3C68" w14:paraId="0ABA2C6F" w14:textId="5C49BA66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677C3C68">
        <w:rPr>
          <w:rFonts w:ascii="Calibri" w:hAnsi="Calibri" w:cs="Arial"/>
        </w:rPr>
        <w:t>Getting the timing of each frame.</w:t>
      </w:r>
    </w:p>
    <w:p w:rsidRPr="00FE3F5E" w:rsidR="00FE3F5E" w:rsidP="00FE3F5E" w:rsidRDefault="00FE3F5E" w14:paraId="2FF6C72A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346986A0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4F5E6FFB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74FAD170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5541AD0C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53988CD6" w14:textId="77777777">
      <w:pPr>
        <w:ind w:left="-709" w:right="-568"/>
        <w:rPr>
          <w:rFonts w:ascii="Calibri" w:hAnsi="Calibri" w:cs="Arial"/>
        </w:rPr>
      </w:pPr>
    </w:p>
    <w:p w:rsidR="2621219A" w:rsidP="1DB6B6D2" w:rsidRDefault="2621219A" w14:paraId="74A1EE36" w14:textId="00D7CB3C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2621219A">
        <w:rPr>
          <w:rFonts w:ascii="Calibri" w:hAnsi="Calibri" w:cs="Arial"/>
        </w:rPr>
        <w:t>Add assets like flour, apples, etc.</w:t>
      </w:r>
    </w:p>
    <w:p w:rsidR="2621219A" w:rsidP="1DB6B6D2" w:rsidRDefault="2621219A" w14:paraId="1552AC43" w14:textId="1106900A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2621219A">
        <w:rPr>
          <w:rFonts w:ascii="Calibri" w:hAnsi="Calibri" w:cs="Arial"/>
        </w:rPr>
        <w:t>Still need to find a song for the background.</w:t>
      </w:r>
    </w:p>
    <w:p w:rsidRPr="00DC40D6" w:rsidR="006E5D22" w:rsidP="006E5D22" w:rsidRDefault="006E5D22" w14:paraId="5A955B04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640C2ADA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41D4D6D8" w14:textId="00AAA566">
      <w:pPr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05739433">
        <w:rPr>
          <w:rFonts w:ascii="Calibri" w:hAnsi="Calibri" w:cs="Arial"/>
        </w:rPr>
        <w:t xml:space="preserve"> 08 / 03 / 24</w:t>
      </w:r>
    </w:p>
    <w:p w:rsidRPr="00FE3F5E" w:rsidR="00FE3F5E" w:rsidP="00FE3F5E" w:rsidRDefault="00FE3F5E" w14:paraId="1D42FAA8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2D96BEDF" w14:textId="15A155BF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__</w:t>
      </w:r>
      <w:r w:rsidRPr="1DB6B6D2" w:rsidR="7BC3A057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__________________________    _______________________________________</w:t>
      </w:r>
    </w:p>
    <w:p w:rsidRPr="001E736A" w:rsidR="006E12AF" w:rsidP="001E736A" w:rsidRDefault="00FE3F5E" w14:paraId="4EE9F998" w14:textId="339A2A6D">
      <w:pPr>
        <w:ind w:left="-709" w:right="-568"/>
        <w:rPr>
          <w:rFonts w:ascii="Calibri" w:hAnsi="Calibri" w:cs="Arial"/>
          <w:sz w:val="26"/>
          <w:szCs w:val="26"/>
        </w:rPr>
      </w:pPr>
      <w:r w:rsidRPr="1DB6B6D2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6B6D2" w:rsidR="00FE3F5E">
        <w:rPr>
          <w:rFonts w:ascii="Calibri" w:hAnsi="Calibri" w:cs="Arial"/>
          <w:b w:val="1"/>
          <w:bCs w:val="1"/>
        </w:rPr>
        <w:t>Supervisor</w:t>
      </w:r>
    </w:p>
    <w:p w:rsidR="1DB6B6D2" w:rsidP="1DB6B6D2" w:rsidRDefault="1DB6B6D2" w14:paraId="6E36DA4A" w14:textId="4818288E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="1DB6B6D2" w:rsidP="1DB6B6D2" w:rsidRDefault="1DB6B6D2" w14:paraId="33FF0EBD" w14:textId="3B46917F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Pr="00FE3F5E" w:rsidR="00FE3F5E" w:rsidP="1DB6B6D2" w:rsidRDefault="00FE3F5E" w14:paraId="011928B8" w14:textId="2F1B57B6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Week 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8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3685B087">
        <w:rPr>
          <w:rFonts w:ascii="Calibri" w:hAnsi="Calibri" w:cs="Arial"/>
          <w:sz w:val="28"/>
          <w:szCs w:val="28"/>
        </w:rPr>
        <w:t>11 / 03 / 24</w:t>
      </w:r>
    </w:p>
    <w:p w:rsidRPr="00FE3F5E" w:rsidR="00FE3F5E" w:rsidP="00FE3F5E" w:rsidRDefault="00FE3F5E" w14:paraId="3D3BCEEB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3A7DF06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0C7D6FD9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4338A109" w14:textId="77777777">
      <w:pPr>
        <w:ind w:left="-709" w:right="-568"/>
        <w:rPr>
          <w:rFonts w:ascii="Calibri" w:hAnsi="Calibri" w:cs="Arial"/>
          <w:lang w:val="ga-IE"/>
        </w:rPr>
      </w:pPr>
    </w:p>
    <w:p w:rsidR="587D0C25" w:rsidP="1DB6B6D2" w:rsidRDefault="587D0C25" w14:paraId="439BC858" w14:textId="4D47484E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7D0C25">
        <w:rPr>
          <w:rFonts w:ascii="Calibri" w:hAnsi="Calibri" w:cs="Arial"/>
        </w:rPr>
        <w:t xml:space="preserve">Still working on the animatic. </w:t>
      </w:r>
    </w:p>
    <w:p w:rsidR="587D0C25" w:rsidP="1DB6B6D2" w:rsidRDefault="587D0C25" w14:paraId="43F20D95" w14:textId="4A6306AE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7D0C25">
        <w:rPr>
          <w:rFonts w:ascii="Calibri" w:hAnsi="Calibri" w:cs="Arial"/>
        </w:rPr>
        <w:t>Added more detail to my background.</w:t>
      </w:r>
    </w:p>
    <w:p w:rsidR="587D0C25" w:rsidP="1DB6B6D2" w:rsidRDefault="587D0C25" w14:paraId="36611362" w14:textId="71E1758F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7D0C25">
        <w:rPr>
          <w:rFonts w:ascii="Calibri" w:hAnsi="Calibri" w:cs="Arial"/>
        </w:rPr>
        <w:t>Coloured in most pictures to make them look better.</w:t>
      </w:r>
    </w:p>
    <w:p w:rsidR="587D0C25" w:rsidP="1DB6B6D2" w:rsidRDefault="587D0C25" w14:paraId="28EC8100" w14:textId="1B3C340F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87D0C25">
        <w:rPr>
          <w:rFonts w:ascii="Calibri" w:hAnsi="Calibri" w:cs="Arial"/>
        </w:rPr>
        <w:t>Added few assets to the animatic.</w:t>
      </w:r>
    </w:p>
    <w:p w:rsidRPr="00FE3F5E" w:rsidR="00FE3F5E" w:rsidP="00FE3F5E" w:rsidRDefault="00FE3F5E" w14:paraId="42C83532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05DEB6C8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4C16C76F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20EDD0A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5E6B7781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5BD476F7" w14:textId="77777777">
      <w:pPr>
        <w:ind w:left="-709" w:right="-568"/>
        <w:rPr>
          <w:rFonts w:ascii="Calibri" w:hAnsi="Calibri" w:cs="Arial"/>
        </w:rPr>
      </w:pPr>
    </w:p>
    <w:p w:rsidRPr="00DC40D6" w:rsidR="006E5D22" w:rsidP="006E5D22" w:rsidRDefault="006E5D22" w14:paraId="00E4B92D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450D0881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200C05C5" w14:textId="03255578">
      <w:pPr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7C56C831">
        <w:rPr>
          <w:rFonts w:ascii="Calibri" w:hAnsi="Calibri" w:cs="Arial"/>
        </w:rPr>
        <w:t xml:space="preserve"> 15 / 03 / 24</w:t>
      </w:r>
    </w:p>
    <w:p w:rsidRPr="00FE3F5E" w:rsidR="00FE3F5E" w:rsidP="00FE3F5E" w:rsidRDefault="00FE3F5E" w14:paraId="0846264B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0637C8EA" w14:textId="6EA14408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__</w:t>
      </w:r>
      <w:r w:rsidRPr="1DB6B6D2" w:rsidR="767463EF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___________________________    _______________________________________</w:t>
      </w:r>
    </w:p>
    <w:p w:rsidRPr="001E736A" w:rsidR="006E12AF" w:rsidP="001E736A" w:rsidRDefault="00FE3F5E" w14:paraId="214A18CB" w14:textId="3C1D7BCF">
      <w:pPr>
        <w:ind w:left="-709" w:right="-568"/>
        <w:rPr>
          <w:rFonts w:ascii="Calibri" w:hAnsi="Calibri" w:cs="Arial"/>
          <w:sz w:val="26"/>
          <w:szCs w:val="26"/>
        </w:rPr>
      </w:pPr>
      <w:r w:rsidRPr="1DB6B6D2" w:rsidR="00FE3F5E">
        <w:rPr>
          <w:rFonts w:ascii="Calibri" w:hAnsi="Calibri" w:cs="Arial"/>
          <w:b w:val="1"/>
          <w:bCs w:val="1"/>
        </w:rP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6B6D2" w:rsidR="00FE3F5E">
        <w:rPr>
          <w:rFonts w:ascii="Calibri" w:hAnsi="Calibri" w:cs="Arial"/>
          <w:b w:val="1"/>
          <w:bCs w:val="1"/>
        </w:rPr>
        <w:t>Supervisor</w:t>
      </w:r>
    </w:p>
    <w:p w:rsidR="1DB6B6D2" w:rsidP="1DB6B6D2" w:rsidRDefault="1DB6B6D2" w14:paraId="7DC2789C" w14:textId="464314F8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="1DB6B6D2" w:rsidP="1DB6B6D2" w:rsidRDefault="1DB6B6D2" w14:paraId="53AC3BA3" w14:textId="7C054381">
      <w:pPr>
        <w:pStyle w:val="Normal"/>
        <w:ind w:left="-709" w:right="-568"/>
        <w:rPr>
          <w:rFonts w:ascii="Calibri" w:hAnsi="Calibri" w:cs="Arial"/>
          <w:b w:val="1"/>
          <w:bCs w:val="1"/>
        </w:rPr>
      </w:pPr>
    </w:p>
    <w:p w:rsidRPr="00FE3F5E" w:rsidR="00FE3F5E" w:rsidP="1DB6B6D2" w:rsidRDefault="00FE3F5E" w14:paraId="32A5DCEB" w14:textId="13FC9A98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Week 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9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3AFBAD63">
        <w:rPr>
          <w:rFonts w:ascii="Calibri" w:hAnsi="Calibri" w:cs="Arial"/>
          <w:sz w:val="28"/>
          <w:szCs w:val="28"/>
        </w:rPr>
        <w:t>18 / 03 / 24</w:t>
      </w:r>
    </w:p>
    <w:p w:rsidRPr="00FE3F5E" w:rsidR="00FE3F5E" w:rsidP="00FE3F5E" w:rsidRDefault="00FE3F5E" w14:paraId="2018ED8D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775E0D51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E31C71F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06B0E348" w14:textId="77777777">
      <w:pPr>
        <w:ind w:left="-709" w:right="-568"/>
        <w:rPr>
          <w:rFonts w:ascii="Calibri" w:hAnsi="Calibri" w:cs="Arial"/>
          <w:lang w:val="ga-IE"/>
        </w:rPr>
      </w:pPr>
    </w:p>
    <w:p w:rsidR="5FD90928" w:rsidP="1DB6B6D2" w:rsidRDefault="5FD90928" w14:paraId="074D4EB3" w14:textId="351E1065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FD90928">
        <w:rPr>
          <w:rFonts w:ascii="Calibri" w:hAnsi="Calibri" w:cs="Arial"/>
        </w:rPr>
        <w:t>Getting near the end of the animatic.</w:t>
      </w:r>
    </w:p>
    <w:p w:rsidR="5FD90928" w:rsidP="1DB6B6D2" w:rsidRDefault="5FD90928" w14:paraId="594609EB" w14:textId="11CBFE5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FD90928">
        <w:rPr>
          <w:rFonts w:ascii="Calibri" w:hAnsi="Calibri" w:cs="Arial"/>
        </w:rPr>
        <w:t>Most frames are done, still need to be timed more.</w:t>
      </w:r>
    </w:p>
    <w:p w:rsidR="5FD90928" w:rsidP="1DB6B6D2" w:rsidRDefault="5FD90928" w14:paraId="36A36AAC" w14:textId="11F922A8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FD90928">
        <w:rPr>
          <w:rFonts w:ascii="Calibri" w:hAnsi="Calibri" w:cs="Arial"/>
        </w:rPr>
        <w:t xml:space="preserve">So </w:t>
      </w:r>
      <w:r w:rsidRPr="1DB6B6D2" w:rsidR="5FD90928">
        <w:rPr>
          <w:rFonts w:ascii="Calibri" w:hAnsi="Calibri" w:cs="Arial"/>
        </w:rPr>
        <w:t>far</w:t>
      </w:r>
      <w:r w:rsidRPr="1DB6B6D2" w:rsidR="5FD90928">
        <w:rPr>
          <w:rFonts w:ascii="Calibri" w:hAnsi="Calibri" w:cs="Arial"/>
        </w:rPr>
        <w:t xml:space="preserve"> all the assets are used.</w:t>
      </w:r>
    </w:p>
    <w:p w:rsidRPr="00FE3F5E" w:rsidR="00FE3F5E" w:rsidP="00FE3F5E" w:rsidRDefault="00FE3F5E" w14:paraId="23AC486C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33F326E5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1227DD9C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1E6D68EA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65E982C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5600AE8B" w14:textId="77777777">
      <w:pPr>
        <w:ind w:left="-709" w:right="-568"/>
        <w:rPr>
          <w:rFonts w:ascii="Calibri" w:hAnsi="Calibri" w:cs="Arial"/>
        </w:rPr>
      </w:pPr>
    </w:p>
    <w:p w:rsidR="35194921" w:rsidP="1DB6B6D2" w:rsidRDefault="35194921" w14:paraId="60F70A52" w14:textId="5DA6462E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35194921">
        <w:rPr>
          <w:rFonts w:ascii="Calibri" w:hAnsi="Calibri" w:cs="Arial"/>
        </w:rPr>
        <w:t>During easter finish all the backgrounds and final character</w:t>
      </w:r>
      <w:r w:rsidRPr="1DB6B6D2" w:rsidR="000728F9">
        <w:rPr>
          <w:rFonts w:ascii="Calibri" w:hAnsi="Calibri" w:cs="Arial"/>
        </w:rPr>
        <w:t>s.</w:t>
      </w:r>
    </w:p>
    <w:p w:rsidRPr="00DC40D6" w:rsidR="006E5D22" w:rsidP="006E5D22" w:rsidRDefault="006E5D22" w14:paraId="507BB9A7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29F72763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09AEDAA8" w14:textId="38B6B024">
      <w:pPr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0FDAA814">
        <w:rPr>
          <w:rFonts w:ascii="Calibri" w:hAnsi="Calibri" w:cs="Arial"/>
        </w:rPr>
        <w:t xml:space="preserve"> 22/03/24</w:t>
      </w:r>
    </w:p>
    <w:p w:rsidRPr="00FE3F5E" w:rsidR="00FE3F5E" w:rsidP="00FE3F5E" w:rsidRDefault="00FE3F5E" w14:paraId="140722C5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70CD9AD5" w14:textId="13B3508E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__</w:t>
      </w:r>
      <w:r w:rsidRPr="1DB6B6D2" w:rsidR="14F58155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    _______________________________________</w:t>
      </w:r>
    </w:p>
    <w:p w:rsidRPr="001E736A" w:rsidR="006E12AF" w:rsidP="001E736A" w:rsidRDefault="00FE3F5E" w14:paraId="659C244A" w14:textId="583B4CB2">
      <w:pPr>
        <w:ind w:left="-709" w:right="-568"/>
        <w:rPr>
          <w:rFonts w:ascii="Calibri" w:hAnsi="Calibri" w:cs="Arial"/>
          <w:sz w:val="26"/>
          <w:szCs w:val="26"/>
        </w:rPr>
      </w:pPr>
      <w:r w:rsidRPr="00FE3F5E">
        <w:rPr>
          <w:rFonts w:ascii="Calibri" w:hAnsi="Calibri" w:cs="Arial"/>
          <w:b/>
          <w:bCs/>
        </w:rPr>
        <w:t>Student</w:t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  <w:lang w:val="ga-IE"/>
        </w:rPr>
        <w:tab/>
      </w:r>
      <w:r w:rsidRPr="00FE3F5E">
        <w:rPr>
          <w:rFonts w:ascii="Calibri" w:hAnsi="Calibri" w:cs="Arial"/>
          <w:b/>
          <w:bCs/>
        </w:rPr>
        <w:t>Supervisor</w:t>
      </w:r>
    </w:p>
    <w:p w:rsidR="006E12AF" w:rsidP="00FE3F5E" w:rsidRDefault="006E12AF" w14:paraId="322907A5" w14:textId="77777777">
      <w:pPr>
        <w:ind w:left="-709" w:right="-568"/>
        <w:rPr>
          <w:rFonts w:ascii="Calibri" w:hAnsi="Calibri" w:cs="Arial"/>
          <w:b/>
          <w:bCs/>
          <w:sz w:val="28"/>
          <w:szCs w:val="28"/>
        </w:rPr>
      </w:pPr>
    </w:p>
    <w:p w:rsidRPr="00FE3F5E" w:rsidR="00FE3F5E" w:rsidP="1DB6B6D2" w:rsidRDefault="00FE3F5E" w14:paraId="6B1719D5" w14:textId="58EDB9A4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Week 1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>0</w:t>
      </w:r>
      <w:r w:rsidRPr="1DB6B6D2" w:rsidR="00FE3F5E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FE3F5E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3E3A1739">
        <w:rPr>
          <w:rFonts w:ascii="Calibri" w:hAnsi="Calibri" w:cs="Arial"/>
          <w:sz w:val="28"/>
          <w:szCs w:val="28"/>
        </w:rPr>
        <w:t>08 / 04 / 24</w:t>
      </w:r>
    </w:p>
    <w:p w:rsidRPr="00FE3F5E" w:rsidR="00FE3F5E" w:rsidP="00FE3F5E" w:rsidRDefault="00FE3F5E" w14:paraId="7046F8DC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FE3F5E" w:rsidP="00FE3F5E" w:rsidRDefault="00FE3F5E" w14:paraId="6DC6131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62D86832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FE3F5E" w:rsidP="00FE3F5E" w:rsidRDefault="00FE3F5E" w14:paraId="23224193" w14:textId="77777777">
      <w:pPr>
        <w:ind w:left="-709" w:right="-568"/>
        <w:rPr>
          <w:rFonts w:ascii="Calibri" w:hAnsi="Calibri" w:cs="Arial"/>
          <w:lang w:val="ga-IE"/>
        </w:rPr>
      </w:pPr>
    </w:p>
    <w:p w:rsidR="52649331" w:rsidP="1DB6B6D2" w:rsidRDefault="52649331" w14:paraId="52022AD3" w14:textId="2B5117A0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2649331">
        <w:rPr>
          <w:rFonts w:ascii="Calibri" w:hAnsi="Calibri" w:cs="Arial"/>
        </w:rPr>
        <w:t>Drew face expressions for Nana to see her emotions.</w:t>
      </w:r>
    </w:p>
    <w:p w:rsidR="52649331" w:rsidP="1DB6B6D2" w:rsidRDefault="52649331" w14:paraId="671C5D71" w14:textId="7E8F4ECA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52649331">
        <w:rPr>
          <w:rFonts w:ascii="Calibri" w:hAnsi="Calibri" w:cs="Arial"/>
        </w:rPr>
        <w:t>Added Nanas expressions to the animatic.</w:t>
      </w:r>
    </w:p>
    <w:p w:rsidRPr="00FE3F5E" w:rsidR="00FE3F5E" w:rsidP="00FE3F5E" w:rsidRDefault="00FE3F5E" w14:paraId="7E38B9AC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07A66E5C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16E471C7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54ED952A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FE3F5E" w:rsidP="00FE3F5E" w:rsidRDefault="00FE3F5E" w14:paraId="39805D1A" w14:textId="77777777">
      <w:pPr>
        <w:ind w:left="-709" w:right="-568"/>
        <w:rPr>
          <w:rFonts w:ascii="Calibri" w:hAnsi="Calibri" w:cs="Arial"/>
        </w:rPr>
      </w:pPr>
    </w:p>
    <w:p w:rsidR="1D8C89D2" w:rsidP="1DB6B6D2" w:rsidRDefault="1D8C89D2" w14:paraId="68D1A138" w14:textId="0C07BD38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1D8C89D2">
        <w:rPr>
          <w:rFonts w:ascii="Calibri" w:hAnsi="Calibri" w:cs="Arial"/>
        </w:rPr>
        <w:t>Find sound for animatic?</w:t>
      </w:r>
    </w:p>
    <w:p w:rsidR="1D8C89D2" w:rsidP="1DB6B6D2" w:rsidRDefault="1D8C89D2" w14:paraId="052024B9" w14:textId="7D0E677F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D8C89D2">
        <w:rPr>
          <w:rFonts w:ascii="Calibri" w:hAnsi="Calibri" w:cs="Arial"/>
        </w:rPr>
        <w:t>Time the frames</w:t>
      </w:r>
    </w:p>
    <w:p w:rsidRPr="00DC40D6" w:rsidR="006E5D22" w:rsidP="006E5D22" w:rsidRDefault="006E5D22" w14:paraId="376407F0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6E5D22">
        <w:rPr>
          <w:rFonts w:ascii="Calibri" w:hAnsi="Calibri" w:cs="Arial"/>
        </w:rPr>
        <w:t>________________________________________________________________________________</w:t>
      </w:r>
    </w:p>
    <w:p w:rsidRPr="00FE3F5E" w:rsidR="00FE3F5E" w:rsidP="00FE3F5E" w:rsidRDefault="00FE3F5E" w14:paraId="6FF48627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FE3F5E" w:rsidP="00FE3F5E" w:rsidRDefault="00FE3F5E" w14:paraId="12CB7CB5" w14:textId="646FCDD0">
      <w:pPr>
        <w:ind w:left="-709" w:right="-568"/>
        <w:rPr>
          <w:rFonts w:ascii="Calibri" w:hAnsi="Calibri" w:cs="Arial"/>
        </w:rPr>
      </w:pPr>
      <w:r w:rsidRPr="1DB6B6D2" w:rsidR="00FE3F5E">
        <w:rPr>
          <w:rFonts w:ascii="Calibri" w:hAnsi="Calibri" w:cs="Arial"/>
          <w:b w:val="1"/>
          <w:bCs w:val="1"/>
        </w:rPr>
        <w:t>Signed (and dated)</w:t>
      </w:r>
      <w:r w:rsidRPr="1DB6B6D2" w:rsidR="00FE3F5E">
        <w:rPr>
          <w:rFonts w:ascii="Calibri" w:hAnsi="Calibri" w:cs="Arial"/>
        </w:rPr>
        <w:t>:</w:t>
      </w:r>
      <w:r w:rsidRPr="1DB6B6D2" w:rsidR="4B074401">
        <w:rPr>
          <w:rFonts w:ascii="Calibri" w:hAnsi="Calibri" w:cs="Arial"/>
        </w:rPr>
        <w:t xml:space="preserve"> 12/04/24</w:t>
      </w:r>
    </w:p>
    <w:p w:rsidRPr="00FE3F5E" w:rsidR="00FE3F5E" w:rsidP="00FE3F5E" w:rsidRDefault="00FE3F5E" w14:paraId="237BED05" w14:textId="77777777">
      <w:pPr>
        <w:ind w:left="-709" w:right="-568"/>
        <w:rPr>
          <w:rFonts w:ascii="Calibri" w:hAnsi="Calibri" w:cs="Arial"/>
        </w:rPr>
      </w:pPr>
    </w:p>
    <w:p w:rsidRPr="00FE3F5E" w:rsidR="00FE3F5E" w:rsidP="00FE3F5E" w:rsidRDefault="00FE3F5E" w14:paraId="6440944F" w14:textId="51062F8F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FE3F5E">
        <w:rPr>
          <w:rFonts w:ascii="Calibri" w:hAnsi="Calibri" w:cs="Arial"/>
        </w:rPr>
        <w:t>__</w:t>
      </w:r>
      <w:r w:rsidRPr="1DB6B6D2" w:rsidR="285C4D2A">
        <w:rPr>
          <w:rFonts w:ascii="Calibri" w:hAnsi="Calibri" w:cs="Arial"/>
        </w:rPr>
        <w:t>Anastasia</w:t>
      </w:r>
      <w:r w:rsidRPr="1DB6B6D2" w:rsidR="00FE3F5E">
        <w:rPr>
          <w:rFonts w:ascii="Calibri" w:hAnsi="Calibri" w:cs="Arial"/>
        </w:rPr>
        <w:t>___________________________    _______________________________________</w:t>
      </w:r>
    </w:p>
    <w:p w:rsidR="006E12AF" w:rsidP="001E736A" w:rsidRDefault="00FE3F5E" w14:paraId="6D93097C" w14:textId="5CD8715A">
      <w:pPr>
        <w:ind w:left="-709" w:right="-568"/>
        <w:rPr>
          <w:rFonts w:ascii="Calibri" w:hAnsi="Calibri" w:cs="Arial"/>
          <w:b/>
        </w:rPr>
      </w:pPr>
      <w:r w:rsidRPr="00FE3F5E">
        <w:rPr>
          <w:rFonts w:ascii="Calibri" w:hAnsi="Calibri" w:cs="Arial"/>
          <w:b/>
          <w:bCs/>
        </w:rPr>
        <w:t>Student</w:t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  <w:lang w:val="ga-IE"/>
        </w:rPr>
        <w:tab/>
      </w:r>
      <w:r w:rsidRPr="00FE3F5E">
        <w:rPr>
          <w:rFonts w:ascii="Calibri" w:hAnsi="Calibri" w:cs="Arial"/>
          <w:b/>
          <w:bCs/>
        </w:rPr>
        <w:t>Supervisor</w:t>
      </w:r>
    </w:p>
    <w:p w:rsidR="001639CB" w:rsidP="001639CB" w:rsidRDefault="001639CB" w14:paraId="099DEDF1" w14:textId="77777777">
      <w:pPr>
        <w:ind w:left="-709" w:right="-568"/>
        <w:rPr>
          <w:rFonts w:ascii="Calibri" w:hAnsi="Calibri" w:cs="Arial"/>
          <w:b/>
          <w:bCs/>
          <w:sz w:val="28"/>
          <w:szCs w:val="28"/>
        </w:rPr>
      </w:pPr>
    </w:p>
    <w:p w:rsidRPr="00FE3F5E" w:rsidR="001639CB" w:rsidP="1DB6B6D2" w:rsidRDefault="001639CB" w14:paraId="0ABDEF0D" w14:textId="57EB5AAE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>Week 1</w:t>
      </w: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>1</w:t>
      </w: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1639CB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1E10BBF4">
        <w:rPr>
          <w:rFonts w:ascii="Calibri" w:hAnsi="Calibri" w:cs="Arial"/>
          <w:sz w:val="28"/>
          <w:szCs w:val="28"/>
        </w:rPr>
        <w:t>15 / 04 / 24</w:t>
      </w:r>
    </w:p>
    <w:p w:rsidRPr="00FE3F5E" w:rsidR="001639CB" w:rsidP="001639CB" w:rsidRDefault="001639CB" w14:paraId="3388830D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1639CB" w:rsidP="001639CB" w:rsidRDefault="001639CB" w14:paraId="17186A32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1EAEC18B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1639CB" w:rsidP="001639CB" w:rsidRDefault="001639CB" w14:paraId="3143A443" w14:textId="77777777">
      <w:pPr>
        <w:ind w:left="-709" w:right="-568"/>
        <w:rPr>
          <w:rFonts w:ascii="Calibri" w:hAnsi="Calibri" w:cs="Arial"/>
          <w:lang w:val="ga-IE"/>
        </w:rPr>
      </w:pPr>
    </w:p>
    <w:p w:rsidR="1549966B" w:rsidP="1DB6B6D2" w:rsidRDefault="1549966B" w14:paraId="447B3543" w14:textId="67E038EB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549966B">
        <w:rPr>
          <w:rFonts w:ascii="Calibri" w:hAnsi="Calibri" w:cs="Arial"/>
        </w:rPr>
        <w:t>Completing the animatic.</w:t>
      </w:r>
    </w:p>
    <w:p w:rsidR="1549966B" w:rsidP="1DB6B6D2" w:rsidRDefault="1549966B" w14:paraId="77A85C12" w14:textId="033C02CC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549966B">
        <w:rPr>
          <w:rFonts w:ascii="Calibri" w:hAnsi="Calibri" w:cs="Arial"/>
        </w:rPr>
        <w:t>Timing the frames better.</w:t>
      </w:r>
    </w:p>
    <w:p w:rsidR="1549966B" w:rsidP="1DB6B6D2" w:rsidRDefault="1549966B" w14:paraId="488FF444" w14:textId="28E30B5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549966B">
        <w:rPr>
          <w:rFonts w:ascii="Calibri" w:hAnsi="Calibri" w:cs="Arial"/>
        </w:rPr>
        <w:t>Added all the assets, backgrounds.</w:t>
      </w:r>
    </w:p>
    <w:p w:rsidR="1549966B" w:rsidP="1DB6B6D2" w:rsidRDefault="1549966B" w14:paraId="7839D25B" w14:textId="18B84E15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549966B">
        <w:rPr>
          <w:rFonts w:ascii="Calibri" w:hAnsi="Calibri" w:cs="Arial"/>
        </w:rPr>
        <w:t xml:space="preserve">Drew better side characters as they </w:t>
      </w:r>
      <w:r w:rsidRPr="1DB6B6D2" w:rsidR="1549966B">
        <w:rPr>
          <w:rFonts w:ascii="Calibri" w:hAnsi="Calibri" w:cs="Arial"/>
        </w:rPr>
        <w:t>weren't</w:t>
      </w:r>
      <w:r w:rsidRPr="1DB6B6D2" w:rsidR="1549966B">
        <w:rPr>
          <w:rFonts w:ascii="Calibri" w:hAnsi="Calibri" w:cs="Arial"/>
        </w:rPr>
        <w:t xml:space="preserve"> the same style as rest of animatic.</w:t>
      </w:r>
    </w:p>
    <w:p w:rsidR="1549966B" w:rsidP="1DB6B6D2" w:rsidRDefault="1549966B" w14:paraId="15BC17F7" w14:textId="2C7B594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549966B">
        <w:rPr>
          <w:rFonts w:ascii="Calibri" w:hAnsi="Calibri" w:cs="Arial"/>
        </w:rPr>
        <w:t xml:space="preserve">Started </w:t>
      </w:r>
      <w:r w:rsidRPr="1DB6B6D2" w:rsidR="1549966B">
        <w:rPr>
          <w:rFonts w:ascii="Calibri" w:hAnsi="Calibri" w:cs="Arial"/>
        </w:rPr>
        <w:t>writing</w:t>
      </w:r>
      <w:r w:rsidRPr="1DB6B6D2" w:rsidR="1549966B">
        <w:rPr>
          <w:rFonts w:ascii="Calibri" w:hAnsi="Calibri" w:cs="Arial"/>
        </w:rPr>
        <w:t xml:space="preserve"> final report, </w:t>
      </w:r>
      <w:r w:rsidRPr="1DB6B6D2" w:rsidR="1549966B">
        <w:rPr>
          <w:rFonts w:ascii="Calibri" w:hAnsi="Calibri" w:cs="Arial"/>
        </w:rPr>
        <w:t>half way</w:t>
      </w:r>
      <w:r w:rsidRPr="1DB6B6D2" w:rsidR="1549966B">
        <w:rPr>
          <w:rFonts w:ascii="Calibri" w:hAnsi="Calibri" w:cs="Arial"/>
        </w:rPr>
        <w:t xml:space="preserve"> done.</w:t>
      </w:r>
    </w:p>
    <w:p w:rsidRPr="00FE3F5E" w:rsidR="001639CB" w:rsidP="001639CB" w:rsidRDefault="001639CB" w14:paraId="4FE6FB6A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1639CB">
        <w:rPr>
          <w:rFonts w:ascii="Calibri" w:hAnsi="Calibri" w:cs="Arial"/>
        </w:rPr>
        <w:t>________________________________________________________________________________</w:t>
      </w:r>
    </w:p>
    <w:p w:rsidRPr="00FE3F5E" w:rsidR="001639CB" w:rsidP="001639CB" w:rsidRDefault="001639CB" w14:paraId="7DCB0898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71159904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649C1A93" w14:textId="77777777">
      <w:pPr>
        <w:ind w:left="-709" w:right="-568"/>
        <w:rPr>
          <w:rFonts w:ascii="Calibri" w:hAnsi="Calibri" w:cs="Arial"/>
        </w:rPr>
      </w:pPr>
      <w:r w:rsidRPr="00FE3F5E">
        <w:rPr>
          <w:rFonts w:ascii="Calibri" w:hAnsi="Calibri" w:cs="Arial"/>
          <w:b/>
          <w:bCs/>
        </w:rPr>
        <w:t>Notes (and things to remember)</w:t>
      </w:r>
      <w:r w:rsidRPr="00FE3F5E">
        <w:rPr>
          <w:rFonts w:ascii="Calibri" w:hAnsi="Calibri" w:cs="Arial"/>
        </w:rPr>
        <w:t>:</w:t>
      </w:r>
    </w:p>
    <w:p w:rsidRPr="00FE3F5E" w:rsidR="001639CB" w:rsidP="001639CB" w:rsidRDefault="001639CB" w14:paraId="53B45770" w14:textId="77777777">
      <w:pPr>
        <w:ind w:left="-709" w:right="-568"/>
        <w:rPr>
          <w:rFonts w:ascii="Calibri" w:hAnsi="Calibri" w:cs="Arial"/>
        </w:rPr>
      </w:pPr>
    </w:p>
    <w:p w:rsidR="14F3EFF3" w:rsidP="1DB6B6D2" w:rsidRDefault="14F3EFF3" w14:paraId="39E5785C" w14:textId="3214F2C2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14F3EFF3">
        <w:rPr>
          <w:rFonts w:ascii="Calibri" w:hAnsi="Calibri" w:cs="Arial"/>
        </w:rPr>
        <w:t>Submit everything on Monday.</w:t>
      </w:r>
    </w:p>
    <w:p w:rsidR="14F3EFF3" w:rsidP="1DB6B6D2" w:rsidRDefault="14F3EFF3" w14:paraId="012E2903" w14:textId="5A7FD849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  <w:rPr>
          <w:rFonts w:ascii="Calibri" w:hAnsi="Calibri" w:cs="Arial"/>
        </w:rPr>
      </w:pPr>
      <w:r w:rsidRPr="1DB6B6D2" w:rsidR="14F3EFF3">
        <w:rPr>
          <w:rFonts w:ascii="Calibri" w:hAnsi="Calibri" w:cs="Arial"/>
        </w:rPr>
        <w:t>Complete final report.</w:t>
      </w:r>
    </w:p>
    <w:p w:rsidRPr="00DC40D6" w:rsidR="001639CB" w:rsidP="001639CB" w:rsidRDefault="001639CB" w14:paraId="2087D86F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1639CB">
        <w:rPr>
          <w:rFonts w:ascii="Calibri" w:hAnsi="Calibri" w:cs="Arial"/>
        </w:rPr>
        <w:t>________________________________________________________________________________</w:t>
      </w:r>
    </w:p>
    <w:p w:rsidRPr="00FE3F5E" w:rsidR="001639CB" w:rsidP="001639CB" w:rsidRDefault="001639CB" w14:paraId="7F929309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351FCE56" w14:textId="025C6F55">
      <w:pPr>
        <w:ind w:left="-709" w:right="-568"/>
        <w:rPr>
          <w:rFonts w:ascii="Calibri" w:hAnsi="Calibri" w:cs="Arial"/>
        </w:rPr>
      </w:pPr>
      <w:r w:rsidRPr="1DB6B6D2" w:rsidR="001639CB">
        <w:rPr>
          <w:rFonts w:ascii="Calibri" w:hAnsi="Calibri" w:cs="Arial"/>
          <w:b w:val="1"/>
          <w:bCs w:val="1"/>
        </w:rPr>
        <w:t>Signed (and dated)</w:t>
      </w:r>
      <w:r w:rsidRPr="1DB6B6D2" w:rsidR="001639CB">
        <w:rPr>
          <w:rFonts w:ascii="Calibri" w:hAnsi="Calibri" w:cs="Arial"/>
        </w:rPr>
        <w:t>:</w:t>
      </w:r>
      <w:r w:rsidRPr="1DB6B6D2" w:rsidR="0F118BB1">
        <w:rPr>
          <w:rFonts w:ascii="Calibri" w:hAnsi="Calibri" w:cs="Arial"/>
        </w:rPr>
        <w:t xml:space="preserve"> 26/04/24</w:t>
      </w:r>
    </w:p>
    <w:p w:rsidRPr="00FE3F5E" w:rsidR="001639CB" w:rsidP="001639CB" w:rsidRDefault="001639CB" w14:paraId="203B7BB5" w14:textId="77777777">
      <w:pPr>
        <w:ind w:left="-709" w:right="-568"/>
        <w:rPr>
          <w:rFonts w:ascii="Calibri" w:hAnsi="Calibri" w:cs="Arial"/>
        </w:rPr>
      </w:pPr>
    </w:p>
    <w:p w:rsidRPr="00FE3F5E" w:rsidR="001639CB" w:rsidP="001639CB" w:rsidRDefault="001639CB" w14:paraId="250586A7" w14:textId="22329C07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1639CB">
        <w:rPr>
          <w:rFonts w:ascii="Calibri" w:hAnsi="Calibri" w:cs="Arial"/>
        </w:rPr>
        <w:t>__</w:t>
      </w:r>
      <w:r w:rsidRPr="1DB6B6D2" w:rsidR="49BF8292">
        <w:rPr>
          <w:rFonts w:ascii="Calibri" w:hAnsi="Calibri" w:cs="Arial"/>
        </w:rPr>
        <w:t>Anastasia</w:t>
      </w:r>
      <w:r w:rsidRPr="1DB6B6D2" w:rsidR="001639CB">
        <w:rPr>
          <w:rFonts w:ascii="Calibri" w:hAnsi="Calibri" w:cs="Arial"/>
        </w:rPr>
        <w:t>_____________________________    _______________________________________</w:t>
      </w:r>
    </w:p>
    <w:p w:rsidRPr="001E736A" w:rsidR="001639CB" w:rsidP="001639CB" w:rsidRDefault="001639CB" w14:paraId="600B7B79" w14:textId="77777777">
      <w:pPr>
        <w:ind w:left="-709" w:right="-568"/>
        <w:rPr>
          <w:rFonts w:ascii="Calibri" w:hAnsi="Calibri" w:cs="Arial"/>
          <w:sz w:val="26"/>
          <w:szCs w:val="26"/>
        </w:rPr>
      </w:pPr>
      <w:r w:rsidRPr="00FE3F5E">
        <w:rPr>
          <w:rFonts w:ascii="Calibri" w:hAnsi="Calibri" w:cs="Arial"/>
          <w:b/>
          <w:bCs/>
        </w:rPr>
        <w:t>Student</w:t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  <w:lang w:val="ga-IE"/>
        </w:rPr>
        <w:tab/>
      </w:r>
      <w:r w:rsidRPr="00FE3F5E">
        <w:rPr>
          <w:rFonts w:ascii="Calibri" w:hAnsi="Calibri" w:cs="Arial"/>
          <w:b/>
          <w:bCs/>
        </w:rPr>
        <w:t>Supervisor</w:t>
      </w:r>
    </w:p>
    <w:p w:rsidR="001639CB" w:rsidP="001639CB" w:rsidRDefault="001639CB" w14:paraId="73B0EBB5" w14:textId="77777777">
      <w:pPr>
        <w:ind w:left="-709" w:right="-568"/>
        <w:rPr>
          <w:rFonts w:ascii="Calibri" w:hAnsi="Calibri" w:cs="Arial"/>
          <w:b/>
          <w:bCs/>
          <w:sz w:val="28"/>
          <w:szCs w:val="28"/>
        </w:rPr>
      </w:pPr>
    </w:p>
    <w:p w:rsidRPr="00FE3F5E" w:rsidR="001639CB" w:rsidP="1DB6B6D2" w:rsidRDefault="001639CB" w14:paraId="654F699A" w14:textId="6D6B0FC9">
      <w:pPr>
        <w:ind w:left="-709" w:right="-568"/>
        <w:rPr>
          <w:rFonts w:ascii="Calibri" w:hAnsi="Calibri" w:cs="Arial"/>
          <w:sz w:val="28"/>
          <w:szCs w:val="28"/>
          <w:lang w:val="gd-IE"/>
        </w:rPr>
      </w:pP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>Week 1</w:t>
      </w: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>2</w:t>
      </w:r>
      <w:r w:rsidRPr="1DB6B6D2" w:rsidR="001639CB">
        <w:rPr>
          <w:rFonts w:ascii="Calibri" w:hAnsi="Calibri" w:cs="Arial"/>
          <w:b w:val="1"/>
          <w:bCs w:val="1"/>
          <w:sz w:val="28"/>
          <w:szCs w:val="28"/>
        </w:rPr>
        <w:t xml:space="preserve"> Beginning</w:t>
      </w:r>
      <w:r w:rsidRPr="1DB6B6D2" w:rsidR="001639CB">
        <w:rPr>
          <w:rFonts w:ascii="Calibri" w:hAnsi="Calibri" w:cs="Arial"/>
          <w:sz w:val="28"/>
          <w:szCs w:val="28"/>
        </w:rPr>
        <w:t xml:space="preserve">: </w:t>
      </w:r>
      <w:r>
        <w:tab/>
      </w:r>
      <w:r w:rsidRPr="1DB6B6D2" w:rsidR="4E8A21F7">
        <w:rPr>
          <w:rFonts w:ascii="Calibri" w:hAnsi="Calibri" w:cs="Arial"/>
          <w:sz w:val="28"/>
          <w:szCs w:val="28"/>
        </w:rPr>
        <w:t>22 / 04 / 24</w:t>
      </w:r>
    </w:p>
    <w:p w:rsidRPr="00FE3F5E" w:rsidR="001639CB" w:rsidP="001639CB" w:rsidRDefault="001639CB" w14:paraId="329313AF" w14:textId="77777777">
      <w:pPr>
        <w:ind w:left="-709" w:right="-568"/>
        <w:rPr>
          <w:rFonts w:ascii="Calibri" w:hAnsi="Calibri" w:cs="Arial"/>
          <w:b/>
          <w:bCs/>
          <w:lang w:val="ga-IE"/>
        </w:rPr>
      </w:pPr>
    </w:p>
    <w:p w:rsidRPr="00FE3F5E" w:rsidR="001639CB" w:rsidP="001639CB" w:rsidRDefault="001639CB" w14:paraId="4F66F924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3C70A861" w14:textId="77777777">
      <w:pPr>
        <w:ind w:left="-709" w:right="-568"/>
        <w:rPr>
          <w:rFonts w:ascii="Calibri" w:hAnsi="Calibri" w:cs="Arial"/>
          <w:lang w:val="ga-IE"/>
        </w:rPr>
      </w:pPr>
      <w:r w:rsidRPr="00FE3F5E">
        <w:rPr>
          <w:rFonts w:ascii="Calibri" w:hAnsi="Calibri" w:cs="Arial"/>
          <w:b/>
          <w:bCs/>
        </w:rPr>
        <w:t>Description of Work Completed</w:t>
      </w:r>
      <w:r w:rsidRPr="00FE3F5E">
        <w:rPr>
          <w:rFonts w:ascii="Calibri" w:hAnsi="Calibri" w:cs="Arial"/>
        </w:rPr>
        <w:t xml:space="preserve">: </w:t>
      </w:r>
    </w:p>
    <w:p w:rsidRPr="00FE3F5E" w:rsidR="001639CB" w:rsidP="001639CB" w:rsidRDefault="001639CB" w14:paraId="48F863F5" w14:textId="77777777">
      <w:pPr>
        <w:ind w:left="-709" w:right="-568"/>
        <w:rPr>
          <w:rFonts w:ascii="Calibri" w:hAnsi="Calibri" w:cs="Arial"/>
          <w:lang w:val="ga-IE"/>
        </w:rPr>
      </w:pPr>
    </w:p>
    <w:p w:rsidR="1EFF35A3" w:rsidP="1DB6B6D2" w:rsidRDefault="1EFF35A3" w14:paraId="08689B4A" w14:textId="0E575AF3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1EFF35A3">
        <w:rPr>
          <w:rFonts w:ascii="Calibri" w:hAnsi="Calibri" w:cs="Arial"/>
        </w:rPr>
        <w:t>Completed Final report.</w:t>
      </w:r>
    </w:p>
    <w:p w:rsidR="31CAEA96" w:rsidP="1DB6B6D2" w:rsidRDefault="31CAEA96" w14:paraId="3EC16E95" w14:textId="284F72E7">
      <w:pPr>
        <w:pStyle w:val="Normal"/>
        <w:suppressLineNumbers w:val="0"/>
        <w:bidi w:val="0"/>
        <w:spacing w:before="0" w:beforeAutospacing="off" w:after="0" w:afterAutospacing="off" w:line="480" w:lineRule="auto"/>
        <w:ind w:left="-709" w:right="-568"/>
        <w:jc w:val="left"/>
      </w:pPr>
      <w:r w:rsidRPr="1DB6B6D2" w:rsidR="31CAEA96">
        <w:rPr>
          <w:rFonts w:ascii="Calibri" w:hAnsi="Calibri" w:cs="Arial"/>
        </w:rPr>
        <w:t xml:space="preserve">Uploaded everything on </w:t>
      </w:r>
      <w:r w:rsidRPr="1DB6B6D2" w:rsidR="31CAEA96">
        <w:rPr>
          <w:rFonts w:ascii="Calibri" w:hAnsi="Calibri" w:cs="Arial"/>
        </w:rPr>
        <w:t>Github</w:t>
      </w:r>
      <w:r w:rsidRPr="1DB6B6D2" w:rsidR="31CAEA96">
        <w:rPr>
          <w:rFonts w:ascii="Calibri" w:hAnsi="Calibri" w:cs="Arial"/>
        </w:rPr>
        <w:t xml:space="preserve"> and blackboard.</w:t>
      </w:r>
    </w:p>
    <w:p w:rsidRPr="00FE3F5E" w:rsidR="001639CB" w:rsidP="001639CB" w:rsidRDefault="001639CB" w14:paraId="4ED92FE1" w14:textId="77777777">
      <w:pPr>
        <w:spacing w:line="480" w:lineRule="auto"/>
        <w:ind w:left="-709" w:right="-568"/>
        <w:rPr>
          <w:rFonts w:ascii="Calibri" w:hAnsi="Calibri" w:cs="Arial"/>
        </w:rPr>
      </w:pPr>
      <w:r w:rsidRPr="1DB6B6D2" w:rsidR="001639CB">
        <w:rPr>
          <w:rFonts w:ascii="Calibri" w:hAnsi="Calibri" w:cs="Arial"/>
        </w:rPr>
        <w:t>________________________________________________________________________________</w:t>
      </w:r>
    </w:p>
    <w:p w:rsidRPr="00FE3F5E" w:rsidR="001639CB" w:rsidP="001639CB" w:rsidRDefault="001639CB" w14:paraId="51B9147E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44540D2D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563F1757" w14:textId="77777777">
      <w:pPr>
        <w:ind w:left="-709" w:right="-568"/>
        <w:rPr>
          <w:rFonts w:ascii="Calibri" w:hAnsi="Calibri" w:cs="Arial"/>
          <w:b/>
          <w:bCs/>
        </w:rPr>
      </w:pPr>
    </w:p>
    <w:p w:rsidRPr="00FE3F5E" w:rsidR="001639CB" w:rsidP="001639CB" w:rsidRDefault="001639CB" w14:paraId="4D6F5A9E" w14:textId="2FD5F512">
      <w:pPr>
        <w:ind w:left="-709" w:right="-568"/>
        <w:rPr>
          <w:rFonts w:ascii="Calibri" w:hAnsi="Calibri" w:cs="Arial"/>
        </w:rPr>
      </w:pPr>
      <w:r w:rsidRPr="1DB6B6D2" w:rsidR="001639CB">
        <w:rPr>
          <w:rFonts w:ascii="Calibri" w:hAnsi="Calibri" w:cs="Arial"/>
          <w:b w:val="1"/>
          <w:bCs w:val="1"/>
        </w:rPr>
        <w:t>Signed (and dated)</w:t>
      </w:r>
      <w:r w:rsidRPr="1DB6B6D2" w:rsidR="001639CB">
        <w:rPr>
          <w:rFonts w:ascii="Calibri" w:hAnsi="Calibri" w:cs="Arial"/>
        </w:rPr>
        <w:t>:</w:t>
      </w:r>
      <w:r w:rsidRPr="1DB6B6D2" w:rsidR="6F7CD4FB">
        <w:rPr>
          <w:rFonts w:ascii="Calibri" w:hAnsi="Calibri" w:cs="Arial"/>
        </w:rPr>
        <w:t xml:space="preserve"> 22/04/24</w:t>
      </w:r>
    </w:p>
    <w:p w:rsidRPr="00FE3F5E" w:rsidR="001639CB" w:rsidP="001639CB" w:rsidRDefault="001639CB" w14:paraId="43F43C76" w14:textId="77777777">
      <w:pPr>
        <w:ind w:left="-709" w:right="-568"/>
        <w:rPr>
          <w:rFonts w:ascii="Calibri" w:hAnsi="Calibri" w:cs="Arial"/>
        </w:rPr>
      </w:pPr>
    </w:p>
    <w:p w:rsidRPr="00FE3F5E" w:rsidR="001639CB" w:rsidP="001639CB" w:rsidRDefault="001639CB" w14:paraId="0BC04546" w14:textId="4A772753">
      <w:pPr>
        <w:ind w:left="-709" w:right="-568"/>
        <w:rPr>
          <w:rFonts w:ascii="Calibri" w:hAnsi="Calibri" w:cs="Arial"/>
          <w:b w:val="1"/>
          <w:bCs w:val="1"/>
        </w:rPr>
      </w:pPr>
      <w:r w:rsidRPr="1DB6B6D2" w:rsidR="001639CB">
        <w:rPr>
          <w:rFonts w:ascii="Calibri" w:hAnsi="Calibri" w:cs="Arial"/>
        </w:rPr>
        <w:t>__</w:t>
      </w:r>
      <w:r w:rsidRPr="1DB6B6D2" w:rsidR="2E2126F5">
        <w:rPr>
          <w:rFonts w:ascii="Calibri" w:hAnsi="Calibri" w:cs="Arial"/>
        </w:rPr>
        <w:t>Anastasia</w:t>
      </w:r>
      <w:r w:rsidRPr="1DB6B6D2" w:rsidR="001639CB">
        <w:rPr>
          <w:rFonts w:ascii="Calibri" w:hAnsi="Calibri" w:cs="Arial"/>
        </w:rPr>
        <w:t>__________________________    _______________________________________</w:t>
      </w:r>
    </w:p>
    <w:p w:rsidRPr="001E736A" w:rsidR="001639CB" w:rsidP="001639CB" w:rsidRDefault="001639CB" w14:paraId="6A2E5011" w14:textId="77777777">
      <w:pPr>
        <w:ind w:left="-709" w:right="-568"/>
        <w:rPr>
          <w:rFonts w:ascii="Calibri" w:hAnsi="Calibri" w:cs="Arial"/>
          <w:sz w:val="26"/>
          <w:szCs w:val="26"/>
        </w:rPr>
      </w:pPr>
      <w:r w:rsidRPr="00FE3F5E">
        <w:rPr>
          <w:rFonts w:ascii="Calibri" w:hAnsi="Calibri" w:cs="Arial"/>
          <w:b/>
          <w:bCs/>
        </w:rPr>
        <w:t>Student</w:t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</w:rPr>
        <w:tab/>
      </w:r>
      <w:r w:rsidRPr="00FE3F5E">
        <w:rPr>
          <w:rFonts w:ascii="Calibri" w:hAnsi="Calibri" w:cs="Arial"/>
          <w:b/>
          <w:bCs/>
          <w:lang w:val="ga-IE"/>
        </w:rPr>
        <w:tab/>
      </w:r>
      <w:r w:rsidRPr="00FE3F5E">
        <w:rPr>
          <w:rFonts w:ascii="Calibri" w:hAnsi="Calibri" w:cs="Arial"/>
          <w:b/>
          <w:bCs/>
        </w:rPr>
        <w:t>Supervisor</w:t>
      </w:r>
    </w:p>
    <w:p w:rsidRPr="001E736A" w:rsidR="001639CB" w:rsidP="001E736A" w:rsidRDefault="001639CB" w14:paraId="2CC71AEC" w14:textId="77777777">
      <w:pPr>
        <w:ind w:left="-709" w:right="-568"/>
        <w:rPr>
          <w:rFonts w:ascii="Calibri" w:hAnsi="Calibri" w:cs="Arial"/>
          <w:sz w:val="26"/>
          <w:szCs w:val="26"/>
        </w:rPr>
      </w:pPr>
    </w:p>
    <w:sectPr w:rsidRPr="000E0F75" w:rsidR="00794527" w:rsidSect="00A838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28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81C" w:rsidP="00F82831" w:rsidRDefault="00A8381C" w14:paraId="02935501" w14:textId="77777777">
      <w:r>
        <w:separator/>
      </w:r>
    </w:p>
  </w:endnote>
  <w:endnote w:type="continuationSeparator" w:id="0">
    <w:p w:rsidR="00A8381C" w:rsidP="00F82831" w:rsidRDefault="00A8381C" w14:paraId="0A9F9CC3" w14:textId="77777777">
      <w:r>
        <w:continuationSeparator/>
      </w:r>
    </w:p>
  </w:endnote>
  <w:endnote w:type="continuationNotice" w:id="1">
    <w:p w:rsidR="00A8381C" w:rsidRDefault="00A8381C" w14:paraId="43BC6E6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Nimbus Roman No9 L">
    <w:altName w:val="MS Gothic"/>
    <w:charset w:val="80"/>
    <w:family w:val="roman"/>
    <w:pitch w:val="variable"/>
  </w:font>
  <w:font w:name="Luxi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altName w:val="MS Gothic"/>
    <w:charset w:val="8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Sans L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0F5E438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6F68E35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50BF68E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81C" w:rsidP="00F82831" w:rsidRDefault="00A8381C" w14:paraId="44E1B48A" w14:textId="77777777">
      <w:r>
        <w:separator/>
      </w:r>
    </w:p>
  </w:footnote>
  <w:footnote w:type="continuationSeparator" w:id="0">
    <w:p w:rsidR="00A8381C" w:rsidP="00F82831" w:rsidRDefault="00A8381C" w14:paraId="73D21DA2" w14:textId="77777777">
      <w:r>
        <w:continuationSeparator/>
      </w:r>
    </w:p>
  </w:footnote>
  <w:footnote w:type="continuationNotice" w:id="1">
    <w:p w:rsidR="00A8381C" w:rsidRDefault="00A8381C" w14:paraId="3306D4F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0B8CC22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7E2E0E3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831" w:rsidRDefault="00F82831" w14:paraId="009E77B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 2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 2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 2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 2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 2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 2"/>
        <w:sz w:val="18"/>
        <w:szCs w:val="18"/>
      </w:rPr>
    </w:lvl>
  </w:abstractNum>
  <w:num w:numId="1" w16cid:durableId="1721631581">
    <w:abstractNumId w:val="0"/>
  </w:num>
  <w:num w:numId="2" w16cid:durableId="1109735929">
    <w:abstractNumId w:val="1"/>
  </w:num>
  <w:num w:numId="3" w16cid:durableId="698580565">
    <w:abstractNumId w:val="2"/>
  </w:num>
  <w:num w:numId="4" w16cid:durableId="19681964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CE"/>
    <w:rsid w:val="00017E89"/>
    <w:rsid w:val="00025262"/>
    <w:rsid w:val="00034E5C"/>
    <w:rsid w:val="000728F9"/>
    <w:rsid w:val="000A07AA"/>
    <w:rsid w:val="000A3B18"/>
    <w:rsid w:val="000E0F75"/>
    <w:rsid w:val="00124372"/>
    <w:rsid w:val="001639CB"/>
    <w:rsid w:val="00186756"/>
    <w:rsid w:val="001A7191"/>
    <w:rsid w:val="001B401C"/>
    <w:rsid w:val="001C3C5F"/>
    <w:rsid w:val="001E736A"/>
    <w:rsid w:val="00222285"/>
    <w:rsid w:val="00256CD4"/>
    <w:rsid w:val="00266DDB"/>
    <w:rsid w:val="002D6376"/>
    <w:rsid w:val="002E3B74"/>
    <w:rsid w:val="002E57CD"/>
    <w:rsid w:val="002F3749"/>
    <w:rsid w:val="003129DE"/>
    <w:rsid w:val="00316B38"/>
    <w:rsid w:val="00322067"/>
    <w:rsid w:val="0032208B"/>
    <w:rsid w:val="003A156B"/>
    <w:rsid w:val="003D02A3"/>
    <w:rsid w:val="004257FC"/>
    <w:rsid w:val="00442215"/>
    <w:rsid w:val="004A66D8"/>
    <w:rsid w:val="004D125C"/>
    <w:rsid w:val="00502883"/>
    <w:rsid w:val="00550BD2"/>
    <w:rsid w:val="00567D9D"/>
    <w:rsid w:val="005746F6"/>
    <w:rsid w:val="0057593B"/>
    <w:rsid w:val="00594C96"/>
    <w:rsid w:val="005A15EE"/>
    <w:rsid w:val="005D7B16"/>
    <w:rsid w:val="00653FE1"/>
    <w:rsid w:val="006C380E"/>
    <w:rsid w:val="006E12AF"/>
    <w:rsid w:val="006E5D22"/>
    <w:rsid w:val="00710C84"/>
    <w:rsid w:val="00756114"/>
    <w:rsid w:val="00783DD1"/>
    <w:rsid w:val="00794527"/>
    <w:rsid w:val="007E15D3"/>
    <w:rsid w:val="00830534"/>
    <w:rsid w:val="008855C8"/>
    <w:rsid w:val="008879A9"/>
    <w:rsid w:val="008F2F64"/>
    <w:rsid w:val="008F524E"/>
    <w:rsid w:val="00906DFE"/>
    <w:rsid w:val="00914248"/>
    <w:rsid w:val="009C13B9"/>
    <w:rsid w:val="009F0304"/>
    <w:rsid w:val="00A07D14"/>
    <w:rsid w:val="00A378D3"/>
    <w:rsid w:val="00A81295"/>
    <w:rsid w:val="00A8381C"/>
    <w:rsid w:val="00AA2554"/>
    <w:rsid w:val="00AF3222"/>
    <w:rsid w:val="00AF35AE"/>
    <w:rsid w:val="00B10D88"/>
    <w:rsid w:val="00B364D2"/>
    <w:rsid w:val="00B5613E"/>
    <w:rsid w:val="00B7144B"/>
    <w:rsid w:val="00B73A4F"/>
    <w:rsid w:val="00B874DC"/>
    <w:rsid w:val="00B96303"/>
    <w:rsid w:val="00BD3E96"/>
    <w:rsid w:val="00C13493"/>
    <w:rsid w:val="00C37BF7"/>
    <w:rsid w:val="00C511B3"/>
    <w:rsid w:val="00C6124E"/>
    <w:rsid w:val="00C80DBB"/>
    <w:rsid w:val="00CF1271"/>
    <w:rsid w:val="00CF4D16"/>
    <w:rsid w:val="00D16DC1"/>
    <w:rsid w:val="00DA11AF"/>
    <w:rsid w:val="00DA5C69"/>
    <w:rsid w:val="00DC40D6"/>
    <w:rsid w:val="00DE6FA9"/>
    <w:rsid w:val="00E00496"/>
    <w:rsid w:val="00E25C86"/>
    <w:rsid w:val="00E261E0"/>
    <w:rsid w:val="00E51C39"/>
    <w:rsid w:val="00E52AD1"/>
    <w:rsid w:val="00F05001"/>
    <w:rsid w:val="00F31F0E"/>
    <w:rsid w:val="00F53E96"/>
    <w:rsid w:val="00F56D46"/>
    <w:rsid w:val="00F760CE"/>
    <w:rsid w:val="00F82831"/>
    <w:rsid w:val="00FE3F5E"/>
    <w:rsid w:val="00FF78EC"/>
    <w:rsid w:val="01E37441"/>
    <w:rsid w:val="022C5FCB"/>
    <w:rsid w:val="030E0D2B"/>
    <w:rsid w:val="05739433"/>
    <w:rsid w:val="07748953"/>
    <w:rsid w:val="08064A0E"/>
    <w:rsid w:val="09B1F559"/>
    <w:rsid w:val="09F89CE6"/>
    <w:rsid w:val="0AA0B7F8"/>
    <w:rsid w:val="0C3E18FD"/>
    <w:rsid w:val="0D395841"/>
    <w:rsid w:val="0D9ED892"/>
    <w:rsid w:val="0E14BD20"/>
    <w:rsid w:val="0F118BB1"/>
    <w:rsid w:val="0FDAA814"/>
    <w:rsid w:val="13936281"/>
    <w:rsid w:val="139D55F2"/>
    <w:rsid w:val="14F3EFF3"/>
    <w:rsid w:val="14F58155"/>
    <w:rsid w:val="1549966B"/>
    <w:rsid w:val="161C9DB9"/>
    <w:rsid w:val="161E6E26"/>
    <w:rsid w:val="16BDF791"/>
    <w:rsid w:val="17366C4D"/>
    <w:rsid w:val="176D4F93"/>
    <w:rsid w:val="17B72214"/>
    <w:rsid w:val="18EAD0BD"/>
    <w:rsid w:val="1C07663A"/>
    <w:rsid w:val="1C1EE280"/>
    <w:rsid w:val="1CE80F49"/>
    <w:rsid w:val="1D8C89D2"/>
    <w:rsid w:val="1DB6B6D2"/>
    <w:rsid w:val="1E10BBF4"/>
    <w:rsid w:val="1EFF35A3"/>
    <w:rsid w:val="23628490"/>
    <w:rsid w:val="24ABC1EC"/>
    <w:rsid w:val="25D0BBD9"/>
    <w:rsid w:val="2621219A"/>
    <w:rsid w:val="2693DF4A"/>
    <w:rsid w:val="27910625"/>
    <w:rsid w:val="285C4D2A"/>
    <w:rsid w:val="28D75737"/>
    <w:rsid w:val="28F86EA9"/>
    <w:rsid w:val="298D20C9"/>
    <w:rsid w:val="2A35EC99"/>
    <w:rsid w:val="2AA5E18D"/>
    <w:rsid w:val="2AED5290"/>
    <w:rsid w:val="2D0320CE"/>
    <w:rsid w:val="2E0979DE"/>
    <w:rsid w:val="2E2126F5"/>
    <w:rsid w:val="2E4C65F9"/>
    <w:rsid w:val="2F5F8F82"/>
    <w:rsid w:val="31CAEA96"/>
    <w:rsid w:val="31D691F1"/>
    <w:rsid w:val="32973044"/>
    <w:rsid w:val="32D32FDF"/>
    <w:rsid w:val="33414C1B"/>
    <w:rsid w:val="33A1638C"/>
    <w:rsid w:val="344C0299"/>
    <w:rsid w:val="35194921"/>
    <w:rsid w:val="35D3442C"/>
    <w:rsid w:val="3685B087"/>
    <w:rsid w:val="36960C1F"/>
    <w:rsid w:val="36AA0314"/>
    <w:rsid w:val="39942CB9"/>
    <w:rsid w:val="39E1A3D6"/>
    <w:rsid w:val="3A85B45B"/>
    <w:rsid w:val="3AFBAD63"/>
    <w:rsid w:val="3B7D7437"/>
    <w:rsid w:val="3C367230"/>
    <w:rsid w:val="3CC27B5A"/>
    <w:rsid w:val="3D3BE9F8"/>
    <w:rsid w:val="3D8DAC19"/>
    <w:rsid w:val="3E3A1739"/>
    <w:rsid w:val="3E5E4BBB"/>
    <w:rsid w:val="3FB2D820"/>
    <w:rsid w:val="412B7FF0"/>
    <w:rsid w:val="41B67D8E"/>
    <w:rsid w:val="41FDF758"/>
    <w:rsid w:val="42A9C85C"/>
    <w:rsid w:val="42B0F8BA"/>
    <w:rsid w:val="431E4E3A"/>
    <w:rsid w:val="446320B2"/>
    <w:rsid w:val="479AC174"/>
    <w:rsid w:val="47E48953"/>
    <w:rsid w:val="493691D5"/>
    <w:rsid w:val="49BF8292"/>
    <w:rsid w:val="4A23A9B2"/>
    <w:rsid w:val="4B074401"/>
    <w:rsid w:val="4B3D262E"/>
    <w:rsid w:val="4E8A21F7"/>
    <w:rsid w:val="4E93CB54"/>
    <w:rsid w:val="4EBF66A8"/>
    <w:rsid w:val="4F7A7406"/>
    <w:rsid w:val="5099964C"/>
    <w:rsid w:val="51ABA61E"/>
    <w:rsid w:val="52649331"/>
    <w:rsid w:val="52937785"/>
    <w:rsid w:val="560798AC"/>
    <w:rsid w:val="561514DD"/>
    <w:rsid w:val="5645B45F"/>
    <w:rsid w:val="587D0C25"/>
    <w:rsid w:val="5881CE65"/>
    <w:rsid w:val="58F5EC61"/>
    <w:rsid w:val="597D5521"/>
    <w:rsid w:val="59C071C7"/>
    <w:rsid w:val="5B6DB919"/>
    <w:rsid w:val="5DB7FCBE"/>
    <w:rsid w:val="5EF831A2"/>
    <w:rsid w:val="5FD90928"/>
    <w:rsid w:val="62AEB876"/>
    <w:rsid w:val="630CE844"/>
    <w:rsid w:val="632C24ED"/>
    <w:rsid w:val="65B3CABB"/>
    <w:rsid w:val="6607C6DA"/>
    <w:rsid w:val="671B2169"/>
    <w:rsid w:val="677C3C68"/>
    <w:rsid w:val="67F5F244"/>
    <w:rsid w:val="69056B06"/>
    <w:rsid w:val="6BE131E6"/>
    <w:rsid w:val="6D49DDA7"/>
    <w:rsid w:val="6F7CD4FB"/>
    <w:rsid w:val="6F833F35"/>
    <w:rsid w:val="6FD970FB"/>
    <w:rsid w:val="7175415C"/>
    <w:rsid w:val="71D49A60"/>
    <w:rsid w:val="7414F5C7"/>
    <w:rsid w:val="746144BF"/>
    <w:rsid w:val="75B0C628"/>
    <w:rsid w:val="767463EF"/>
    <w:rsid w:val="7A5B854F"/>
    <w:rsid w:val="7AB35544"/>
    <w:rsid w:val="7B6C494B"/>
    <w:rsid w:val="7B77FA3E"/>
    <w:rsid w:val="7B86CD7F"/>
    <w:rsid w:val="7BC3A057"/>
    <w:rsid w:val="7BF755B0"/>
    <w:rsid w:val="7C3D560D"/>
    <w:rsid w:val="7C56C831"/>
    <w:rsid w:val="7D3F6AC1"/>
    <w:rsid w:val="7F2EF672"/>
    <w:rsid w:val="7F5F95F4"/>
    <w:rsid w:val="7FD66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701204"/>
  <w15:chartTrackingRefBased/>
  <w15:docId w15:val="{F3DD2DD5-7CE6-4B06-901A-25CC8A90E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Nimbus Roman No9 L" w:hAnsi="Nimbus Roman No9 L" w:eastAsia="Luxi Sans"/>
      <w:sz w:val="24"/>
      <w:szCs w:val="24"/>
      <w:lang w:val="en-GB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Characters" w:customStyle="1">
    <w:name w:val="Footnote Characters"/>
  </w:style>
  <w:style w:type="character" w:styleId="Bullets" w:customStyle="1">
    <w:name w:val="Bullets"/>
    <w:rPr>
      <w:rFonts w:ascii="StarSymbol" w:hAnsi="StarSymbol" w:eastAsia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EndnoteCharacters" w:customStyle="1">
    <w:name w:val="Endnote Characters"/>
  </w:style>
  <w:style w:type="character" w:styleId="RTFNum31" w:customStyle="1">
    <w:name w:val="RTF_Num 3 1"/>
    <w:rPr>
      <w:rFonts w:ascii="Symbol" w:hAnsi="Symbol" w:eastAsia="Symbol" w:cs="Symbol"/>
    </w:rPr>
  </w:style>
  <w:style w:type="character" w:styleId="RTFNum21" w:customStyle="1">
    <w:name w:val="RTF_Num 2 1"/>
    <w:rPr>
      <w:rFonts w:ascii="Symbol" w:hAnsi="Symbol" w:eastAsia="Symbol" w:cs="Symbol"/>
    </w:rPr>
  </w:style>
  <w:style w:type="character" w:styleId="FootnoteReference">
    <w:name w:val="footnote reference"/>
    <w:rPr>
      <w:vertAlign w:val="superscript"/>
    </w:rPr>
  </w:style>
  <w:style w:type="paragraph" w:styleId="BodyText">
    <w:name w:val="Body Text"/>
    <w:basedOn w:val="Normal"/>
    <w:pPr>
      <w:spacing w:after="120"/>
    </w:p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ableContents" w:customStyle="1">
    <w:name w:val="Table Contents"/>
    <w:basedOn w:val="BodyText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PreformattedText" w:customStyle="1">
    <w:name w:val="Preformatted Text"/>
    <w:basedOn w:val="Normal"/>
    <w:rsid w:val="00F31F0E"/>
    <w:rPr>
      <w:rFonts w:ascii="DejaVu Sans Mono" w:hAnsi="DejaVu Sans Mono" w:eastAsia="DejaVu Sans Mono" w:cs="DejaVu Sans Mon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7593B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/>
      <w:lang w:val="en-IE"/>
    </w:rPr>
  </w:style>
  <w:style w:type="paragraph" w:styleId="PlainText">
    <w:name w:val="Plain Text"/>
    <w:basedOn w:val="Normal"/>
    <w:link w:val="PlainTextChar"/>
    <w:uiPriority w:val="99"/>
    <w:unhideWhenUsed/>
    <w:rsid w:val="0057593B"/>
    <w:pPr>
      <w:widowControl/>
      <w:suppressAutoHyphens w:val="0"/>
    </w:pPr>
    <w:rPr>
      <w:rFonts w:ascii="Calibri" w:hAnsi="Calibri" w:eastAsia="Calibri"/>
      <w:sz w:val="22"/>
      <w:szCs w:val="21"/>
      <w:lang w:val="en-IE" w:eastAsia="en-US"/>
    </w:rPr>
  </w:style>
  <w:style w:type="character" w:styleId="PlainTextChar" w:customStyle="1">
    <w:name w:val="Plain Text Char"/>
    <w:link w:val="PlainText"/>
    <w:uiPriority w:val="99"/>
    <w:rsid w:val="0057593B"/>
    <w:rPr>
      <w:rFonts w:ascii="Calibri" w:hAnsi="Calibri" w:eastAsia="Calibri"/>
      <w:sz w:val="22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1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A11AF"/>
    <w:rPr>
      <w:rFonts w:ascii="Tahoma" w:hAnsi="Tahoma" w:eastAsia="Luxi Sans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E6FA9"/>
    <w:pPr>
      <w:tabs>
        <w:tab w:val="center" w:pos="4513"/>
        <w:tab w:val="right" w:pos="9026"/>
      </w:tabs>
    </w:pPr>
    <w:rPr>
      <w:rFonts w:ascii="Times New Roman" w:hAnsi="Times New Roman" w:eastAsia="DejaVu Sans"/>
      <w:lang w:val="en-US"/>
    </w:rPr>
  </w:style>
  <w:style w:type="character" w:styleId="HeaderChar" w:customStyle="1">
    <w:name w:val="Header Char"/>
    <w:link w:val="Header"/>
    <w:uiPriority w:val="99"/>
    <w:rsid w:val="00DE6FA9"/>
    <w:rPr>
      <w:rFonts w:eastAsia="DejaVu Sans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6FA9"/>
    <w:pPr>
      <w:tabs>
        <w:tab w:val="center" w:pos="4513"/>
        <w:tab w:val="right" w:pos="9026"/>
      </w:tabs>
    </w:pPr>
    <w:rPr>
      <w:rFonts w:ascii="Times New Roman" w:hAnsi="Times New Roman" w:eastAsia="DejaVu Sans"/>
      <w:lang w:val="en-US"/>
    </w:rPr>
  </w:style>
  <w:style w:type="character" w:styleId="FooterChar" w:customStyle="1">
    <w:name w:val="Footer Char"/>
    <w:link w:val="Footer"/>
    <w:uiPriority w:val="99"/>
    <w:rsid w:val="00DE6FA9"/>
    <w:rPr>
      <w:rFonts w:eastAsia="DejaVu Sans"/>
      <w:sz w:val="24"/>
      <w:szCs w:val="24"/>
      <w:lang w:val="en-US"/>
    </w:rPr>
  </w:style>
  <w:style w:type="character" w:styleId="Heading1Char" w:customStyle="1">
    <w:name w:val="Heading 1 Char"/>
    <w:link w:val="Heading1"/>
    <w:rsid w:val="00F53E96"/>
    <w:rPr>
      <w:rFonts w:ascii="Arial" w:hAnsi="Arial" w:eastAsia="DejaVu Sans" w:cs="DejaVu Sans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AE88E-6FA8-4AE2-A12F-7E5B503E68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Institute of Technology,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Computing Services</dc:creator>
  <keywords/>
  <lastModifiedBy>(Student  C00271786) Anastasia Kravale</lastModifiedBy>
  <revision>52</revision>
  <lastPrinted>2018-03-08T20:41:00.0000000Z</lastPrinted>
  <dcterms:created xsi:type="dcterms:W3CDTF">2021-03-16T19:55:00.0000000Z</dcterms:created>
  <dcterms:modified xsi:type="dcterms:W3CDTF">2024-04-22T20:00:07.7196399Z</dcterms:modified>
</coreProperties>
</file>